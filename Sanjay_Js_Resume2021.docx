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26140" w14:textId="77777777" w:rsidR="00AF4B23" w:rsidRPr="00AF4B23" w:rsidRDefault="00AF4B23" w:rsidP="00440AB6">
      <w:pPr>
        <w:pStyle w:val="s2"/>
        <w:spacing w:before="0" w:beforeAutospacing="0" w:after="0" w:afterAutospacing="0" w:line="265" w:lineRule="atLeast"/>
        <w:rPr>
          <w:rStyle w:val="s3"/>
          <w:b/>
          <w:bCs/>
          <w:color w:val="002060"/>
          <w:sz w:val="40"/>
          <w:szCs w:val="40"/>
        </w:rPr>
      </w:pPr>
      <w:r w:rsidRPr="00AF4B23">
        <w:rPr>
          <w:rStyle w:val="s3"/>
          <w:b/>
          <w:bCs/>
          <w:color w:val="002060"/>
          <w:sz w:val="40"/>
          <w:szCs w:val="40"/>
        </w:rPr>
        <w:t>Sanjay Shrestha</w:t>
      </w:r>
    </w:p>
    <w:p w14:paraId="2DC9A027" w14:textId="77777777" w:rsidR="00AF4B23" w:rsidRPr="00AF4B23" w:rsidRDefault="00AF4B23" w:rsidP="00440AB6">
      <w:pPr>
        <w:pStyle w:val="s2"/>
        <w:spacing w:before="0" w:beforeAutospacing="0" w:after="0" w:afterAutospacing="0" w:line="276" w:lineRule="auto"/>
        <w:rPr>
          <w:rStyle w:val="s3"/>
          <w:b/>
          <w:bCs/>
          <w:color w:val="002060"/>
        </w:rPr>
      </w:pPr>
      <w:r w:rsidRPr="00AF4B23">
        <w:rPr>
          <w:rStyle w:val="s3"/>
          <w:b/>
          <w:bCs/>
          <w:color w:val="002060"/>
        </w:rPr>
        <w:t>Full Stack Developer</w:t>
      </w:r>
    </w:p>
    <w:p w14:paraId="2B11D215" w14:textId="77777777" w:rsidR="00AF4B23" w:rsidRPr="00AF4B23" w:rsidRDefault="00AF4B23" w:rsidP="00440AB6">
      <w:pPr>
        <w:pStyle w:val="s2"/>
        <w:spacing w:before="0" w:beforeAutospacing="0" w:after="0" w:afterAutospacing="0" w:line="276" w:lineRule="auto"/>
        <w:rPr>
          <w:rStyle w:val="s3"/>
          <w:b/>
          <w:bCs/>
          <w:color w:val="002060"/>
        </w:rPr>
      </w:pPr>
      <w:r w:rsidRPr="00AF4B23">
        <w:rPr>
          <w:rStyle w:val="s3"/>
          <w:b/>
          <w:bCs/>
          <w:color w:val="002060"/>
        </w:rPr>
        <w:t>Contact #: 1 704-890-4961</w:t>
      </w:r>
    </w:p>
    <w:p w14:paraId="65B54844" w14:textId="77777777" w:rsidR="00AF4B23" w:rsidRPr="00AF4B23" w:rsidRDefault="00AF4B23" w:rsidP="00440AB6">
      <w:pPr>
        <w:pStyle w:val="s2"/>
        <w:spacing w:before="0" w:beforeAutospacing="0" w:after="0" w:afterAutospacing="0" w:line="276" w:lineRule="auto"/>
        <w:rPr>
          <w:rStyle w:val="s3"/>
          <w:b/>
          <w:bCs/>
          <w:color w:val="002060"/>
        </w:rPr>
      </w:pPr>
      <w:r w:rsidRPr="00AF4B23">
        <w:rPr>
          <w:rStyle w:val="s3"/>
          <w:b/>
          <w:bCs/>
          <w:color w:val="002060"/>
        </w:rPr>
        <w:t>Email: </w:t>
      </w:r>
      <w:hyperlink r:id="rId6" w:history="1">
        <w:r w:rsidRPr="00AF4B23">
          <w:rPr>
            <w:rStyle w:val="s3"/>
            <w:b/>
            <w:bCs/>
            <w:color w:val="002060"/>
          </w:rPr>
          <w:t>sanssitk@gmail.com</w:t>
        </w:r>
      </w:hyperlink>
    </w:p>
    <w:p w14:paraId="76A25455" w14:textId="77777777" w:rsidR="00AF4B23" w:rsidRPr="00AF4B23" w:rsidRDefault="00AF4B23" w:rsidP="00440AB6">
      <w:pPr>
        <w:pStyle w:val="s2"/>
        <w:spacing w:before="0" w:beforeAutospacing="0" w:after="0" w:afterAutospacing="0" w:line="276" w:lineRule="auto"/>
        <w:rPr>
          <w:rStyle w:val="s3"/>
          <w:b/>
          <w:bCs/>
          <w:color w:val="002060"/>
        </w:rPr>
      </w:pPr>
      <w:r w:rsidRPr="00AF4B23">
        <w:rPr>
          <w:rStyle w:val="s3"/>
          <w:b/>
          <w:bCs/>
          <w:color w:val="002060"/>
        </w:rPr>
        <w:t>Employment Status:  Permanent Resident</w:t>
      </w:r>
    </w:p>
    <w:p w14:paraId="4C8A35D7" w14:textId="76EDBC69" w:rsidR="00AF4B23" w:rsidRPr="00AF4B23" w:rsidRDefault="00AF4B23" w:rsidP="00440AB6">
      <w:pPr>
        <w:pStyle w:val="s2"/>
        <w:spacing w:before="0" w:beforeAutospacing="0" w:after="0" w:afterAutospacing="0" w:line="276" w:lineRule="auto"/>
        <w:rPr>
          <w:rStyle w:val="s3"/>
          <w:b/>
          <w:bCs/>
          <w:color w:val="002060"/>
        </w:rPr>
      </w:pPr>
      <w:r w:rsidRPr="00AF4B23">
        <w:rPr>
          <w:rStyle w:val="s3"/>
          <w:b/>
          <w:bCs/>
          <w:color w:val="002060"/>
        </w:rPr>
        <w:t xml:space="preserve">Years of Experience:  4+ years’ experience in web and </w:t>
      </w:r>
      <w:r w:rsidR="00E965F6">
        <w:rPr>
          <w:rStyle w:val="s3"/>
          <w:b/>
          <w:bCs/>
          <w:color w:val="002060"/>
        </w:rPr>
        <w:t xml:space="preserve">6 months in </w:t>
      </w:r>
      <w:r w:rsidRPr="00AF4B23">
        <w:rPr>
          <w:rStyle w:val="s3"/>
          <w:b/>
          <w:bCs/>
          <w:color w:val="002060"/>
        </w:rPr>
        <w:t>mobile development</w:t>
      </w:r>
    </w:p>
    <w:p w14:paraId="6D4067C6" w14:textId="5536B6AE" w:rsidR="00AF4B23" w:rsidRPr="00AF4B23" w:rsidRDefault="00AF4B23" w:rsidP="00440AB6">
      <w:pPr>
        <w:pStyle w:val="s2"/>
        <w:spacing w:before="0" w:beforeAutospacing="0" w:after="0" w:afterAutospacing="0" w:line="276" w:lineRule="auto"/>
        <w:rPr>
          <w:rStyle w:val="s3"/>
          <w:b/>
          <w:bCs/>
          <w:color w:val="002060"/>
        </w:rPr>
      </w:pPr>
      <w:r w:rsidRPr="00AF4B23">
        <w:rPr>
          <w:rStyle w:val="s3"/>
          <w:b/>
          <w:bCs/>
          <w:color w:val="002060"/>
        </w:rPr>
        <w:t>Highest Level of Education:  Bachelor’s Degree</w:t>
      </w:r>
      <w:r w:rsidR="00E965F6">
        <w:rPr>
          <w:rStyle w:val="s3"/>
          <w:b/>
          <w:bCs/>
          <w:color w:val="002060"/>
        </w:rPr>
        <w:t xml:space="preserve"> in Business Studies.</w:t>
      </w:r>
    </w:p>
    <w:p w14:paraId="18FE9B67" w14:textId="77777777" w:rsidR="00783A54" w:rsidRPr="005845FA" w:rsidRDefault="00783A54" w:rsidP="00440AB6">
      <w:pPr>
        <w:rPr>
          <w:b/>
          <w:color w:val="002060"/>
        </w:rPr>
      </w:pPr>
    </w:p>
    <w:p w14:paraId="7A9C6B72" w14:textId="00B4DCC9" w:rsidR="00C51839" w:rsidRPr="005845FA" w:rsidRDefault="00AF4B23" w:rsidP="00440AB6">
      <w:pPr>
        <w:pStyle w:val="BodyText"/>
        <w:pBdr>
          <w:bottom w:val="single" w:sz="12" w:space="1" w:color="auto"/>
        </w:pBdr>
        <w:tabs>
          <w:tab w:val="left" w:pos="360"/>
        </w:tabs>
        <w:rPr>
          <w:rFonts w:ascii="Times" w:hAnsi="Times"/>
          <w:b/>
          <w:color w:val="002060"/>
          <w:sz w:val="32"/>
          <w:szCs w:val="32"/>
        </w:rPr>
      </w:pPr>
      <w:r>
        <w:rPr>
          <w:rFonts w:ascii="Times" w:hAnsi="Times"/>
          <w:b/>
          <w:color w:val="002060"/>
          <w:sz w:val="32"/>
          <w:szCs w:val="32"/>
          <w:lang w:val="en-US"/>
        </w:rPr>
        <w:t xml:space="preserve">DETAIL PROFESSIONAL </w:t>
      </w:r>
      <w:r w:rsidR="002C4ADC" w:rsidRPr="005845FA">
        <w:rPr>
          <w:rFonts w:ascii="Times" w:hAnsi="Times"/>
          <w:b/>
          <w:color w:val="002060"/>
          <w:sz w:val="32"/>
          <w:szCs w:val="32"/>
        </w:rPr>
        <w:t>SUMMARY:</w:t>
      </w:r>
    </w:p>
    <w:p w14:paraId="5DD2FAFC" w14:textId="18DB735F" w:rsidR="008E0403" w:rsidRPr="00132C79" w:rsidRDefault="00AF4B23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132C79">
        <w:rPr>
          <w:rFonts w:ascii="Arial" w:hAnsi="Arial" w:cs="Arial"/>
          <w:sz w:val="24"/>
          <w:szCs w:val="24"/>
        </w:rPr>
        <w:t>Relevant 4+ years’ experience in web app development.</w:t>
      </w:r>
    </w:p>
    <w:p w14:paraId="0A59A721" w14:textId="1879BBB3" w:rsidR="00AF4B23" w:rsidRPr="00132C79" w:rsidRDefault="00AF4B23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AF4B23">
        <w:rPr>
          <w:rFonts w:ascii="Arial" w:hAnsi="Arial" w:cs="Arial"/>
          <w:sz w:val="24"/>
          <w:szCs w:val="24"/>
        </w:rPr>
        <w:t xml:space="preserve">Expertise in developing web pages using HTML/HTML5, CSS/CSS3, XML, DHTML, </w:t>
      </w:r>
      <w:r w:rsidR="00F7079F" w:rsidRPr="00AF4B23">
        <w:rPr>
          <w:rFonts w:ascii="Arial" w:hAnsi="Arial" w:cs="Arial"/>
          <w:sz w:val="24"/>
          <w:szCs w:val="24"/>
        </w:rPr>
        <w:t xml:space="preserve">Flex, </w:t>
      </w:r>
      <w:r w:rsidR="00F7079F" w:rsidRPr="00132C79">
        <w:rPr>
          <w:rFonts w:ascii="Arial" w:hAnsi="Arial" w:cs="Arial"/>
          <w:sz w:val="24"/>
          <w:szCs w:val="24"/>
        </w:rPr>
        <w:t xml:space="preserve">Grid, </w:t>
      </w:r>
      <w:r w:rsidR="00F7079F" w:rsidRPr="00AF4B23">
        <w:rPr>
          <w:rFonts w:ascii="Arial" w:hAnsi="Arial" w:cs="Arial"/>
          <w:sz w:val="24"/>
          <w:szCs w:val="24"/>
        </w:rPr>
        <w:t>SASS, Bootstrap</w:t>
      </w:r>
      <w:r w:rsidR="00F7079F" w:rsidRPr="00132C79">
        <w:rPr>
          <w:rFonts w:ascii="Arial" w:hAnsi="Arial" w:cs="Arial"/>
          <w:sz w:val="24"/>
          <w:szCs w:val="24"/>
        </w:rPr>
        <w:t xml:space="preserve">, </w:t>
      </w:r>
      <w:r w:rsidR="00F7079F" w:rsidRPr="00AF4B23">
        <w:rPr>
          <w:rFonts w:ascii="Arial" w:hAnsi="Arial" w:cs="Arial"/>
          <w:sz w:val="24"/>
          <w:szCs w:val="24"/>
        </w:rPr>
        <w:t xml:space="preserve">jQuery, </w:t>
      </w:r>
      <w:r w:rsidRPr="00AF4B23">
        <w:rPr>
          <w:rFonts w:ascii="Arial" w:hAnsi="Arial" w:cs="Arial"/>
          <w:sz w:val="24"/>
          <w:szCs w:val="24"/>
        </w:rPr>
        <w:t xml:space="preserve">JavaScript, React JS, </w:t>
      </w:r>
      <w:r w:rsidR="00F7079F" w:rsidRPr="00AF4B23">
        <w:rPr>
          <w:rFonts w:ascii="Arial" w:hAnsi="Arial" w:cs="Arial"/>
          <w:sz w:val="24"/>
          <w:szCs w:val="24"/>
        </w:rPr>
        <w:t>Redux,</w:t>
      </w:r>
      <w:r w:rsidR="00F7079F" w:rsidRPr="00132C79">
        <w:rPr>
          <w:rFonts w:ascii="Arial" w:hAnsi="Arial" w:cs="Arial"/>
          <w:sz w:val="24"/>
          <w:szCs w:val="24"/>
        </w:rPr>
        <w:t xml:space="preserve"> Context API, </w:t>
      </w:r>
      <w:r w:rsidRPr="00AF4B23">
        <w:rPr>
          <w:rFonts w:ascii="Arial" w:hAnsi="Arial" w:cs="Arial"/>
          <w:sz w:val="24"/>
          <w:szCs w:val="24"/>
        </w:rPr>
        <w:t>JSON, Node.js,</w:t>
      </w:r>
      <w:r w:rsidR="00F7079F" w:rsidRPr="00132C79">
        <w:rPr>
          <w:rFonts w:ascii="Arial" w:hAnsi="Arial" w:cs="Arial"/>
          <w:sz w:val="24"/>
          <w:szCs w:val="24"/>
        </w:rPr>
        <w:t xml:space="preserve"> Express, </w:t>
      </w:r>
      <w:proofErr w:type="spellStart"/>
      <w:r w:rsidR="00F7079F" w:rsidRPr="00132C79">
        <w:rPr>
          <w:rFonts w:ascii="Arial" w:hAnsi="Arial" w:cs="Arial"/>
          <w:sz w:val="24"/>
          <w:szCs w:val="24"/>
        </w:rPr>
        <w:t>Cors</w:t>
      </w:r>
      <w:proofErr w:type="spellEnd"/>
      <w:r w:rsidR="00F7079F" w:rsidRPr="00132C7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079F" w:rsidRPr="00132C79">
        <w:rPr>
          <w:rFonts w:ascii="Arial" w:hAnsi="Arial" w:cs="Arial"/>
          <w:sz w:val="24"/>
          <w:szCs w:val="24"/>
        </w:rPr>
        <w:t>Axios</w:t>
      </w:r>
      <w:proofErr w:type="spellEnd"/>
      <w:r w:rsidR="00F7079F" w:rsidRPr="00132C7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079F" w:rsidRPr="00132C79">
        <w:rPr>
          <w:rFonts w:ascii="Arial" w:hAnsi="Arial" w:cs="Arial"/>
          <w:sz w:val="24"/>
          <w:szCs w:val="24"/>
        </w:rPr>
        <w:t>Multer</w:t>
      </w:r>
      <w:proofErr w:type="spellEnd"/>
      <w:r w:rsidR="00F7079F" w:rsidRPr="00132C79">
        <w:rPr>
          <w:rFonts w:ascii="Arial" w:hAnsi="Arial" w:cs="Arial"/>
          <w:sz w:val="24"/>
          <w:szCs w:val="24"/>
        </w:rPr>
        <w:t>.</w:t>
      </w:r>
    </w:p>
    <w:p w14:paraId="6D30639B" w14:textId="7886C50A" w:rsidR="00AF4B23" w:rsidRPr="00AF4B23" w:rsidRDefault="00AF4B23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AF4B23">
        <w:rPr>
          <w:rFonts w:ascii="Arial" w:hAnsi="Arial" w:cs="Arial"/>
          <w:sz w:val="24"/>
          <w:szCs w:val="24"/>
        </w:rPr>
        <w:t xml:space="preserve">Working knowledge of Web protocols and standards (HTTP HTML5/XHTML/XHTML - MP, CSS3, Web Forms, XML, XML parsers). </w:t>
      </w:r>
    </w:p>
    <w:p w14:paraId="448D656E" w14:textId="4289F03F" w:rsidR="00AF4B23" w:rsidRPr="00132C79" w:rsidRDefault="00AF4B23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AF4B23">
        <w:rPr>
          <w:rFonts w:ascii="Arial" w:hAnsi="Arial" w:cs="Arial"/>
          <w:sz w:val="24"/>
          <w:szCs w:val="24"/>
        </w:rPr>
        <w:t>Good Expertise in analyzing the Document</w:t>
      </w:r>
      <w:r w:rsidR="005373BC" w:rsidRPr="00132C79">
        <w:rPr>
          <w:rFonts w:ascii="Arial" w:hAnsi="Arial" w:cs="Arial"/>
          <w:sz w:val="24"/>
          <w:szCs w:val="24"/>
        </w:rPr>
        <w:t xml:space="preserve"> </w:t>
      </w:r>
      <w:r w:rsidRPr="00AF4B23">
        <w:rPr>
          <w:rFonts w:ascii="Arial" w:hAnsi="Arial" w:cs="Arial"/>
          <w:sz w:val="24"/>
          <w:szCs w:val="24"/>
        </w:rPr>
        <w:t>Object</w:t>
      </w:r>
      <w:r w:rsidR="005373BC" w:rsidRPr="00132C79">
        <w:rPr>
          <w:rFonts w:ascii="Arial" w:hAnsi="Arial" w:cs="Arial"/>
          <w:sz w:val="24"/>
          <w:szCs w:val="24"/>
        </w:rPr>
        <w:t xml:space="preserve"> </w:t>
      </w:r>
      <w:r w:rsidRPr="00AF4B23">
        <w:rPr>
          <w:rFonts w:ascii="Arial" w:hAnsi="Arial" w:cs="Arial"/>
          <w:sz w:val="24"/>
          <w:szCs w:val="24"/>
        </w:rPr>
        <w:t>Model (DOM) Layout, DOM Functions, and Java Script functions, Cascading Styles across cross-browser using Fire Bug, Developer Tool Bar.</w:t>
      </w:r>
    </w:p>
    <w:p w14:paraId="3A46CA28" w14:textId="5D1A18B3" w:rsidR="005373BC" w:rsidRPr="00132C79" w:rsidRDefault="005373BC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AF4B23">
        <w:rPr>
          <w:rFonts w:ascii="Arial" w:hAnsi="Arial" w:cs="Arial"/>
          <w:sz w:val="24"/>
          <w:szCs w:val="24"/>
        </w:rPr>
        <w:t xml:space="preserve">Experienced in working with redux architecture using complex Object-Oriented concepts in improving the performance of the websites. </w:t>
      </w:r>
    </w:p>
    <w:p w14:paraId="1FB1772B" w14:textId="66B378ED" w:rsidR="00F7079F" w:rsidRPr="00AF4B23" w:rsidRDefault="00F7079F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132C79">
        <w:rPr>
          <w:rFonts w:ascii="Arial" w:hAnsi="Arial" w:cs="Arial"/>
          <w:sz w:val="24"/>
          <w:szCs w:val="24"/>
        </w:rPr>
        <w:t>Experience using ES6, ES7, EJS, Ajax, React Components</w:t>
      </w:r>
    </w:p>
    <w:p w14:paraId="168CEFAA" w14:textId="0D1FFD1B" w:rsidR="00AF4B23" w:rsidRPr="00132C79" w:rsidRDefault="00AF4B23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AF4B23">
        <w:rPr>
          <w:rFonts w:ascii="Arial" w:hAnsi="Arial" w:cs="Arial"/>
          <w:sz w:val="24"/>
          <w:szCs w:val="24"/>
        </w:rPr>
        <w:t xml:space="preserve">Experienced in using React JS components, Forms, Events, Keys, Router, Redux, Animations and Flux concept. </w:t>
      </w:r>
    </w:p>
    <w:p w14:paraId="1F3D9DA6" w14:textId="668C7DCA" w:rsidR="005373BC" w:rsidRPr="00132C79" w:rsidRDefault="005373BC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AF4B23">
        <w:rPr>
          <w:rFonts w:ascii="Arial" w:hAnsi="Arial" w:cs="Arial"/>
          <w:sz w:val="24"/>
          <w:szCs w:val="24"/>
        </w:rPr>
        <w:t xml:space="preserve">Involved in writing </w:t>
      </w:r>
      <w:r w:rsidRPr="00132C79">
        <w:rPr>
          <w:rFonts w:ascii="Arial" w:hAnsi="Arial" w:cs="Arial"/>
          <w:sz w:val="24"/>
          <w:szCs w:val="24"/>
        </w:rPr>
        <w:t>application-level</w:t>
      </w:r>
      <w:r w:rsidRPr="00AF4B23">
        <w:rPr>
          <w:rFonts w:ascii="Arial" w:hAnsi="Arial" w:cs="Arial"/>
          <w:sz w:val="24"/>
          <w:szCs w:val="24"/>
        </w:rPr>
        <w:t xml:space="preserve"> code to interact with APIs, RESTful Web Services using </w:t>
      </w:r>
      <w:proofErr w:type="spellStart"/>
      <w:r w:rsidRPr="00132C79">
        <w:rPr>
          <w:rFonts w:ascii="Arial" w:hAnsi="Arial" w:cs="Arial"/>
          <w:sz w:val="24"/>
          <w:szCs w:val="24"/>
        </w:rPr>
        <w:t>Axios</w:t>
      </w:r>
      <w:proofErr w:type="spellEnd"/>
      <w:r w:rsidRPr="00132C79">
        <w:rPr>
          <w:rFonts w:ascii="Arial" w:hAnsi="Arial" w:cs="Arial"/>
          <w:sz w:val="24"/>
          <w:szCs w:val="24"/>
        </w:rPr>
        <w:t>, Ajax, Fetch.</w:t>
      </w:r>
    </w:p>
    <w:p w14:paraId="7D048A4D" w14:textId="4F8BA6D4" w:rsidR="00AF4B23" w:rsidRPr="00132C79" w:rsidRDefault="00AF4B23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AF4B23">
        <w:rPr>
          <w:rFonts w:ascii="Arial" w:hAnsi="Arial" w:cs="Arial"/>
          <w:sz w:val="24"/>
          <w:szCs w:val="24"/>
        </w:rPr>
        <w:t>Experienced in working with Node.JS and NPM modules like http-server, path, mongo DB, Micro Services, Request, express</w:t>
      </w:r>
      <w:r w:rsidR="005373BC" w:rsidRPr="00132C79">
        <w:rPr>
          <w:rFonts w:ascii="Arial" w:hAnsi="Arial" w:cs="Arial"/>
          <w:sz w:val="24"/>
          <w:szCs w:val="24"/>
        </w:rPr>
        <w:t xml:space="preserve"> </w:t>
      </w:r>
      <w:r w:rsidRPr="00AF4B23">
        <w:rPr>
          <w:rFonts w:ascii="Arial" w:hAnsi="Arial" w:cs="Arial"/>
          <w:sz w:val="24"/>
          <w:szCs w:val="24"/>
        </w:rPr>
        <w:t>and templating engines.</w:t>
      </w:r>
    </w:p>
    <w:p w14:paraId="11589FED" w14:textId="7EB31335" w:rsidR="005373BC" w:rsidRPr="00AF4B23" w:rsidRDefault="005373BC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132C79">
        <w:rPr>
          <w:rFonts w:ascii="Arial" w:hAnsi="Arial" w:cs="Arial"/>
          <w:sz w:val="24"/>
          <w:szCs w:val="24"/>
        </w:rPr>
        <w:t>Experience in working with APIs like Twitter</w:t>
      </w:r>
      <w:r w:rsidR="006723A8">
        <w:rPr>
          <w:rFonts w:ascii="Arial" w:hAnsi="Arial" w:cs="Arial"/>
          <w:sz w:val="24"/>
          <w:szCs w:val="24"/>
        </w:rPr>
        <w:t xml:space="preserve">, </w:t>
      </w:r>
      <w:r w:rsidRPr="00132C79">
        <w:rPr>
          <w:rFonts w:ascii="Arial" w:hAnsi="Arial" w:cs="Arial"/>
          <w:sz w:val="24"/>
          <w:szCs w:val="24"/>
        </w:rPr>
        <w:t>Facebook</w:t>
      </w:r>
      <w:r w:rsidR="006723A8">
        <w:rPr>
          <w:rFonts w:ascii="Arial" w:hAnsi="Arial" w:cs="Arial"/>
          <w:sz w:val="24"/>
          <w:szCs w:val="24"/>
        </w:rPr>
        <w:t>,</w:t>
      </w:r>
      <w:r w:rsidRPr="00132C79">
        <w:rPr>
          <w:rFonts w:ascii="Arial" w:hAnsi="Arial" w:cs="Arial"/>
          <w:sz w:val="24"/>
          <w:szCs w:val="24"/>
        </w:rPr>
        <w:t xml:space="preserve"> Netflix</w:t>
      </w:r>
      <w:r w:rsidR="006723A8">
        <w:rPr>
          <w:rFonts w:ascii="Arial" w:hAnsi="Arial" w:cs="Arial"/>
          <w:sz w:val="24"/>
          <w:szCs w:val="24"/>
        </w:rPr>
        <w:t xml:space="preserve">, </w:t>
      </w:r>
      <w:r w:rsidRPr="00132C79">
        <w:rPr>
          <w:rFonts w:ascii="Arial" w:hAnsi="Arial" w:cs="Arial"/>
          <w:sz w:val="24"/>
          <w:szCs w:val="24"/>
        </w:rPr>
        <w:t>Spotify</w:t>
      </w:r>
      <w:r w:rsidR="006723A8">
        <w:rPr>
          <w:rFonts w:ascii="Arial" w:hAnsi="Arial" w:cs="Arial"/>
          <w:sz w:val="24"/>
          <w:szCs w:val="24"/>
        </w:rPr>
        <w:t xml:space="preserve"> &amp; </w:t>
      </w:r>
      <w:r w:rsidRPr="00132C79">
        <w:rPr>
          <w:rFonts w:ascii="Arial" w:hAnsi="Arial" w:cs="Arial"/>
          <w:sz w:val="24"/>
          <w:szCs w:val="24"/>
        </w:rPr>
        <w:t xml:space="preserve">Weather </w:t>
      </w:r>
      <w:proofErr w:type="spellStart"/>
      <w:r w:rsidRPr="00132C79">
        <w:rPr>
          <w:rFonts w:ascii="Arial" w:hAnsi="Arial" w:cs="Arial"/>
          <w:sz w:val="24"/>
          <w:szCs w:val="24"/>
        </w:rPr>
        <w:t>Api</w:t>
      </w:r>
      <w:proofErr w:type="spellEnd"/>
      <w:r w:rsidR="006723A8">
        <w:rPr>
          <w:rFonts w:ascii="Arial" w:hAnsi="Arial" w:cs="Arial"/>
          <w:sz w:val="24"/>
          <w:szCs w:val="24"/>
        </w:rPr>
        <w:t>.</w:t>
      </w:r>
    </w:p>
    <w:p w14:paraId="05913F20" w14:textId="77777777" w:rsidR="007D316A" w:rsidRPr="00132C79" w:rsidRDefault="00F7079F" w:rsidP="00451DA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</w:rPr>
      </w:pPr>
      <w:r w:rsidRPr="00132C79">
        <w:rPr>
          <w:rFonts w:ascii="Arial" w:hAnsi="Arial" w:cs="Arial"/>
          <w:sz w:val="24"/>
          <w:szCs w:val="24"/>
        </w:rPr>
        <w:t>Proficient in using API pull testing using Postmen, Thunder Client.</w:t>
      </w:r>
    </w:p>
    <w:p w14:paraId="35CAC163" w14:textId="354A1E1F" w:rsidR="00991D28" w:rsidRPr="00132C79" w:rsidRDefault="008E0403" w:rsidP="00451DAF">
      <w:pPr>
        <w:pStyle w:val="ListParagraph"/>
        <w:numPr>
          <w:ilvl w:val="0"/>
          <w:numId w:val="1"/>
        </w:numPr>
        <w:tabs>
          <w:tab w:val="left" w:pos="360"/>
        </w:tabs>
        <w:ind w:left="270" w:hanging="270"/>
        <w:rPr>
          <w:rFonts w:ascii="Times" w:hAnsi="Times"/>
          <w:b/>
          <w:color w:val="002060"/>
          <w:u w:val="single"/>
        </w:rPr>
      </w:pPr>
      <w:r w:rsidRPr="00132C79">
        <w:rPr>
          <w:rFonts w:ascii="Arial" w:hAnsi="Arial" w:cs="Arial"/>
          <w:sz w:val="24"/>
          <w:szCs w:val="24"/>
        </w:rPr>
        <w:t xml:space="preserve">Expertise using version control tools like </w:t>
      </w:r>
      <w:r w:rsidR="00AF4B23" w:rsidRPr="00132C79">
        <w:rPr>
          <w:rFonts w:ascii="Arial" w:hAnsi="Arial" w:cs="Arial"/>
          <w:sz w:val="24"/>
          <w:szCs w:val="24"/>
        </w:rPr>
        <w:t>Git</w:t>
      </w:r>
      <w:r w:rsidRPr="00132C79">
        <w:rPr>
          <w:rFonts w:ascii="Arial" w:hAnsi="Arial" w:cs="Arial"/>
          <w:sz w:val="24"/>
          <w:szCs w:val="24"/>
        </w:rPr>
        <w:t xml:space="preserve"> and</w:t>
      </w:r>
      <w:r w:rsidR="005373BC" w:rsidRPr="00132C79">
        <w:rPr>
          <w:rFonts w:ascii="Arial" w:hAnsi="Arial" w:cs="Arial"/>
          <w:sz w:val="24"/>
          <w:szCs w:val="24"/>
        </w:rPr>
        <w:t xml:space="preserve"> Bug tracking tools like JIRA</w:t>
      </w:r>
      <w:r w:rsidR="007D316A" w:rsidRPr="00132C79">
        <w:rPr>
          <w:rFonts w:ascii="Arial" w:hAnsi="Arial" w:cs="Arial"/>
          <w:sz w:val="24"/>
          <w:szCs w:val="24"/>
        </w:rPr>
        <w:t>.</w:t>
      </w:r>
    </w:p>
    <w:p w14:paraId="4DCF6890" w14:textId="28EB3C5F" w:rsidR="00AF4B23" w:rsidRPr="005845FA" w:rsidRDefault="00C51839" w:rsidP="00440AB6">
      <w:pPr>
        <w:pStyle w:val="BodyText"/>
        <w:pBdr>
          <w:bottom w:val="single" w:sz="12" w:space="1" w:color="auto"/>
        </w:pBdr>
        <w:tabs>
          <w:tab w:val="left" w:pos="360"/>
        </w:tabs>
        <w:rPr>
          <w:rFonts w:ascii="Times" w:hAnsi="Times"/>
          <w:b/>
          <w:color w:val="002060"/>
          <w:sz w:val="32"/>
          <w:szCs w:val="32"/>
        </w:rPr>
      </w:pPr>
      <w:r w:rsidRPr="005845FA">
        <w:rPr>
          <w:rFonts w:ascii="Times" w:hAnsi="Times"/>
          <w:b/>
          <w:color w:val="002060"/>
          <w:sz w:val="32"/>
          <w:szCs w:val="32"/>
        </w:rPr>
        <w:t>TECHNICAL SKILLS:</w:t>
      </w:r>
    </w:p>
    <w:p w14:paraId="6CF6C330" w14:textId="4D8098E3" w:rsidR="00AF4B23" w:rsidRPr="00D212AF" w:rsidRDefault="00AF4B23" w:rsidP="00D212AF">
      <w:pPr>
        <w:rPr>
          <w:rFonts w:ascii="Arial" w:hAnsi="Arial" w:cs="Arial"/>
        </w:rPr>
      </w:pPr>
      <w:r w:rsidRPr="00D212AF">
        <w:rPr>
          <w:rFonts w:ascii="Arial" w:hAnsi="Arial" w:cs="Arial"/>
        </w:rPr>
        <w:t>Basic Skill:</w:t>
      </w:r>
      <w:r w:rsidR="00132C79" w:rsidRPr="00D212AF">
        <w:rPr>
          <w:rFonts w:ascii="Arial" w:hAnsi="Arial" w:cs="Arial"/>
        </w:rPr>
        <w:tab/>
      </w:r>
      <w:r w:rsidRPr="00D212AF">
        <w:rPr>
          <w:rFonts w:ascii="Arial" w:hAnsi="Arial" w:cs="Arial"/>
        </w:rPr>
        <w:t xml:space="preserve">HTML5, CSS3, Bootstrap, Sass, JavaScript, </w:t>
      </w:r>
      <w:r w:rsidR="00B65F05" w:rsidRPr="00D212AF">
        <w:rPr>
          <w:rFonts w:ascii="Arial" w:hAnsi="Arial" w:cs="Arial"/>
        </w:rPr>
        <w:t xml:space="preserve">React Js, </w:t>
      </w:r>
      <w:r w:rsidRPr="00D212AF">
        <w:rPr>
          <w:rFonts w:ascii="Arial" w:hAnsi="Arial" w:cs="Arial"/>
        </w:rPr>
        <w:t>Ajax</w:t>
      </w:r>
      <w:r w:rsidR="005373BC" w:rsidRPr="00D212AF">
        <w:rPr>
          <w:rFonts w:ascii="Arial" w:hAnsi="Arial" w:cs="Arial"/>
        </w:rPr>
        <w:t xml:space="preserve">, </w:t>
      </w:r>
      <w:proofErr w:type="spellStart"/>
      <w:r w:rsidR="005373BC" w:rsidRPr="00D212AF">
        <w:rPr>
          <w:rFonts w:ascii="Arial" w:hAnsi="Arial" w:cs="Arial"/>
        </w:rPr>
        <w:t>Ejs</w:t>
      </w:r>
      <w:proofErr w:type="spellEnd"/>
      <w:r w:rsidR="005373BC" w:rsidRPr="00D212AF">
        <w:rPr>
          <w:rFonts w:ascii="Arial" w:hAnsi="Arial" w:cs="Arial"/>
        </w:rPr>
        <w:t>, ES6</w:t>
      </w:r>
      <w:r w:rsidR="004D0D3D" w:rsidRPr="00D212AF">
        <w:rPr>
          <w:rFonts w:ascii="Arial" w:hAnsi="Arial" w:cs="Arial"/>
        </w:rPr>
        <w:t>.</w:t>
      </w:r>
    </w:p>
    <w:p w14:paraId="51AB092A" w14:textId="11F977C3" w:rsidR="00AF4B23" w:rsidRPr="00D212AF" w:rsidRDefault="00AF4B23" w:rsidP="00D212AF">
      <w:pPr>
        <w:rPr>
          <w:rFonts w:ascii="Arial" w:hAnsi="Arial" w:cs="Arial"/>
        </w:rPr>
      </w:pPr>
      <w:r w:rsidRPr="00D212AF">
        <w:rPr>
          <w:rFonts w:ascii="Arial" w:hAnsi="Arial" w:cs="Arial"/>
        </w:rPr>
        <w:t>Back-end:</w:t>
      </w:r>
      <w:r w:rsidR="00132C79" w:rsidRPr="00D212AF">
        <w:rPr>
          <w:rFonts w:ascii="Arial" w:hAnsi="Arial" w:cs="Arial"/>
        </w:rPr>
        <w:tab/>
      </w:r>
      <w:r w:rsidRPr="00D212AF">
        <w:rPr>
          <w:rFonts w:ascii="Arial" w:hAnsi="Arial" w:cs="Arial"/>
        </w:rPr>
        <w:t>NodeJS</w:t>
      </w:r>
      <w:r w:rsidR="005373BC" w:rsidRPr="00D212AF">
        <w:rPr>
          <w:rFonts w:ascii="Arial" w:hAnsi="Arial" w:cs="Arial"/>
        </w:rPr>
        <w:t xml:space="preserve">, Express, </w:t>
      </w:r>
      <w:proofErr w:type="spellStart"/>
      <w:r w:rsidR="005373BC" w:rsidRPr="00D212AF">
        <w:rPr>
          <w:rFonts w:ascii="Arial" w:hAnsi="Arial" w:cs="Arial"/>
        </w:rPr>
        <w:t>Cors</w:t>
      </w:r>
      <w:proofErr w:type="spellEnd"/>
      <w:r w:rsidR="005373BC" w:rsidRPr="00D212AF">
        <w:rPr>
          <w:rFonts w:ascii="Arial" w:hAnsi="Arial" w:cs="Arial"/>
        </w:rPr>
        <w:t xml:space="preserve">, </w:t>
      </w:r>
      <w:proofErr w:type="spellStart"/>
      <w:r w:rsidR="005373BC" w:rsidRPr="00D212AF">
        <w:rPr>
          <w:rFonts w:ascii="Arial" w:hAnsi="Arial" w:cs="Arial"/>
        </w:rPr>
        <w:t>Multer</w:t>
      </w:r>
      <w:proofErr w:type="spellEnd"/>
      <w:r w:rsidR="00B65F05" w:rsidRPr="00D212AF">
        <w:rPr>
          <w:rFonts w:ascii="Arial" w:hAnsi="Arial" w:cs="Arial"/>
        </w:rPr>
        <w:t>, MERN, MEAN</w:t>
      </w:r>
    </w:p>
    <w:p w14:paraId="64CE0E9D" w14:textId="06A1B382" w:rsidR="00AF4B23" w:rsidRPr="00D212AF" w:rsidRDefault="00AF4B23" w:rsidP="00D212AF">
      <w:pPr>
        <w:rPr>
          <w:rFonts w:ascii="Arial" w:hAnsi="Arial" w:cs="Arial"/>
        </w:rPr>
      </w:pPr>
      <w:r w:rsidRPr="00D212AF">
        <w:rPr>
          <w:rFonts w:ascii="Arial" w:hAnsi="Arial" w:cs="Arial"/>
        </w:rPr>
        <w:t>Database:</w:t>
      </w:r>
      <w:r w:rsidR="00132C79" w:rsidRPr="00D212AF">
        <w:rPr>
          <w:rFonts w:ascii="Arial" w:hAnsi="Arial" w:cs="Arial"/>
        </w:rPr>
        <w:tab/>
      </w:r>
      <w:r w:rsidRPr="00D212AF">
        <w:rPr>
          <w:rFonts w:ascii="Arial" w:hAnsi="Arial" w:cs="Arial"/>
        </w:rPr>
        <w:t>SQL database, NoSQL databased</w:t>
      </w:r>
      <w:r w:rsidR="00132C79" w:rsidRPr="00D212AF">
        <w:rPr>
          <w:rFonts w:ascii="Arial" w:hAnsi="Arial" w:cs="Arial"/>
        </w:rPr>
        <w:t xml:space="preserve"> </w:t>
      </w:r>
      <w:r w:rsidRPr="00D212AF">
        <w:rPr>
          <w:rFonts w:ascii="Arial" w:hAnsi="Arial" w:cs="Arial"/>
        </w:rPr>
        <w:t xml:space="preserve">(MongoDB), Microservice and event-based </w:t>
      </w:r>
      <w:r w:rsidR="00B65F05" w:rsidRPr="00D212AF">
        <w:rPr>
          <w:rFonts w:ascii="Arial" w:hAnsi="Arial" w:cs="Arial"/>
        </w:rPr>
        <w:tab/>
      </w:r>
      <w:r w:rsidR="00B65F05" w:rsidRPr="00D212AF">
        <w:rPr>
          <w:rFonts w:ascii="Arial" w:hAnsi="Arial" w:cs="Arial"/>
        </w:rPr>
        <w:tab/>
      </w:r>
      <w:r w:rsidRPr="00D212AF">
        <w:rPr>
          <w:rFonts w:ascii="Arial" w:hAnsi="Arial" w:cs="Arial"/>
        </w:rPr>
        <w:t>architectures, Firebase. Designed and maintained several web app backends.</w:t>
      </w:r>
    </w:p>
    <w:p w14:paraId="50138C01" w14:textId="6460C7B7" w:rsidR="00AF4B23" w:rsidRPr="00D212AF" w:rsidRDefault="00AF4B23" w:rsidP="00D212AF">
      <w:pPr>
        <w:rPr>
          <w:rFonts w:ascii="Arial" w:hAnsi="Arial" w:cs="Arial"/>
        </w:rPr>
      </w:pPr>
      <w:r w:rsidRPr="00D212AF">
        <w:rPr>
          <w:rFonts w:ascii="Arial" w:hAnsi="Arial" w:cs="Arial"/>
        </w:rPr>
        <w:t xml:space="preserve">Front-end: </w:t>
      </w:r>
      <w:r w:rsidR="00132C79" w:rsidRPr="00D212AF">
        <w:rPr>
          <w:rFonts w:ascii="Arial" w:hAnsi="Arial" w:cs="Arial"/>
        </w:rPr>
        <w:tab/>
      </w:r>
      <w:r w:rsidRPr="00D212AF">
        <w:rPr>
          <w:rFonts w:ascii="Arial" w:hAnsi="Arial" w:cs="Arial"/>
        </w:rPr>
        <w:t xml:space="preserve">React (with hooks), Redux, </w:t>
      </w:r>
      <w:r w:rsidR="005373BC" w:rsidRPr="00D212AF">
        <w:rPr>
          <w:rFonts w:ascii="Arial" w:hAnsi="Arial" w:cs="Arial"/>
        </w:rPr>
        <w:t>Context API</w:t>
      </w:r>
      <w:r w:rsidR="004D0D3D" w:rsidRPr="00D212AF">
        <w:rPr>
          <w:rFonts w:ascii="Arial" w:hAnsi="Arial" w:cs="Arial"/>
        </w:rPr>
        <w:t>.</w:t>
      </w:r>
    </w:p>
    <w:p w14:paraId="1E90E7EB" w14:textId="6FDA9FA1" w:rsidR="00AF4B23" w:rsidRPr="00D212AF" w:rsidRDefault="00AF4B23" w:rsidP="00D212AF">
      <w:pPr>
        <w:rPr>
          <w:rFonts w:ascii="Arial" w:hAnsi="Arial" w:cs="Arial"/>
        </w:rPr>
      </w:pPr>
      <w:r w:rsidRPr="00D212AF">
        <w:rPr>
          <w:rFonts w:ascii="Arial" w:hAnsi="Arial" w:cs="Arial"/>
        </w:rPr>
        <w:t xml:space="preserve">Mobile: </w:t>
      </w:r>
      <w:r w:rsidR="00132C79" w:rsidRPr="00D212AF">
        <w:rPr>
          <w:rFonts w:ascii="Arial" w:hAnsi="Arial" w:cs="Arial"/>
        </w:rPr>
        <w:tab/>
      </w:r>
      <w:r w:rsidRPr="00D212AF">
        <w:rPr>
          <w:rFonts w:ascii="Arial" w:hAnsi="Arial" w:cs="Arial"/>
        </w:rPr>
        <w:t xml:space="preserve">Cross </w:t>
      </w:r>
      <w:r w:rsidR="004D0D3D" w:rsidRPr="00D212AF">
        <w:rPr>
          <w:rFonts w:ascii="Arial" w:hAnsi="Arial" w:cs="Arial"/>
        </w:rPr>
        <w:t>p</w:t>
      </w:r>
      <w:r w:rsidRPr="00D212AF">
        <w:rPr>
          <w:rFonts w:ascii="Arial" w:hAnsi="Arial" w:cs="Arial"/>
        </w:rPr>
        <w:t>latform</w:t>
      </w:r>
      <w:r w:rsidR="004D0D3D" w:rsidRPr="00D212AF">
        <w:rPr>
          <w:rFonts w:ascii="Arial" w:hAnsi="Arial" w:cs="Arial"/>
        </w:rPr>
        <w:t xml:space="preserve"> </w:t>
      </w:r>
      <w:r w:rsidRPr="00D212AF">
        <w:rPr>
          <w:rFonts w:ascii="Arial" w:hAnsi="Arial" w:cs="Arial"/>
        </w:rPr>
        <w:t>(React Native, Expo</w:t>
      </w:r>
      <w:r w:rsidR="004D0D3D" w:rsidRPr="00D212AF">
        <w:rPr>
          <w:rFonts w:ascii="Arial" w:hAnsi="Arial" w:cs="Arial"/>
        </w:rPr>
        <w:t xml:space="preserve">, </w:t>
      </w:r>
      <w:r w:rsidRPr="00D212AF">
        <w:rPr>
          <w:rFonts w:ascii="Arial" w:hAnsi="Arial" w:cs="Arial"/>
        </w:rPr>
        <w:t>Flutter)</w:t>
      </w:r>
      <w:r w:rsidR="004D0D3D" w:rsidRPr="00D212AF">
        <w:rPr>
          <w:rFonts w:ascii="Arial" w:hAnsi="Arial" w:cs="Arial"/>
        </w:rPr>
        <w:t>.</w:t>
      </w:r>
    </w:p>
    <w:p w14:paraId="3403EA42" w14:textId="30E4B78C" w:rsidR="005845FA" w:rsidRPr="00D212AF" w:rsidRDefault="005373BC" w:rsidP="00D212AF">
      <w:pPr>
        <w:rPr>
          <w:rFonts w:ascii="Arial" w:eastAsia="Cambria" w:hAnsi="Arial" w:cs="Arial"/>
        </w:rPr>
      </w:pPr>
      <w:r w:rsidRPr="00D212AF">
        <w:rPr>
          <w:rFonts w:ascii="Arial" w:eastAsia="Cambria" w:hAnsi="Arial" w:cs="Arial"/>
        </w:rPr>
        <w:t>Languages</w:t>
      </w:r>
      <w:r w:rsidR="00132C79" w:rsidRPr="00D212AF">
        <w:rPr>
          <w:rFonts w:ascii="Arial" w:eastAsia="Cambria" w:hAnsi="Arial" w:cs="Arial"/>
        </w:rPr>
        <w:t>:</w:t>
      </w:r>
      <w:r w:rsidR="00132C79" w:rsidRPr="00D212AF">
        <w:rPr>
          <w:rFonts w:ascii="Arial" w:eastAsia="Cambria" w:hAnsi="Arial" w:cs="Arial"/>
        </w:rPr>
        <w:tab/>
      </w:r>
      <w:r w:rsidRPr="00D212AF">
        <w:rPr>
          <w:rFonts w:ascii="Arial" w:eastAsia="Cambria" w:hAnsi="Arial" w:cs="Arial"/>
        </w:rPr>
        <w:t>C/C++,</w:t>
      </w:r>
      <w:r w:rsidR="004D0D3D" w:rsidRPr="00D212AF">
        <w:rPr>
          <w:rFonts w:ascii="Arial" w:eastAsia="Cambria" w:hAnsi="Arial" w:cs="Arial"/>
        </w:rPr>
        <w:t xml:space="preserve"> </w:t>
      </w:r>
      <w:r w:rsidRPr="00D212AF">
        <w:rPr>
          <w:rFonts w:ascii="Arial" w:eastAsia="Cambria" w:hAnsi="Arial" w:cs="Arial"/>
        </w:rPr>
        <w:t>JavaScript</w:t>
      </w:r>
      <w:r w:rsidR="00B65F05" w:rsidRPr="00D212AF">
        <w:rPr>
          <w:rFonts w:ascii="Arial" w:eastAsia="Cambria" w:hAnsi="Arial" w:cs="Arial"/>
        </w:rPr>
        <w:t>, Java</w:t>
      </w:r>
    </w:p>
    <w:p w14:paraId="62051253" w14:textId="77777777" w:rsidR="00B65F05" w:rsidRPr="00132C79" w:rsidRDefault="00B65F05" w:rsidP="00440AB6">
      <w:pPr>
        <w:rPr>
          <w:rFonts w:ascii="Arial" w:hAnsi="Arial" w:cs="Arial"/>
        </w:rPr>
      </w:pPr>
    </w:p>
    <w:p w14:paraId="153EBA59" w14:textId="77777777" w:rsidR="00B17D70" w:rsidRPr="005845FA" w:rsidRDefault="00C51839" w:rsidP="00440AB6">
      <w:pPr>
        <w:pStyle w:val="BodyText"/>
        <w:pBdr>
          <w:bottom w:val="single" w:sz="12" w:space="1" w:color="auto"/>
        </w:pBdr>
        <w:tabs>
          <w:tab w:val="left" w:pos="360"/>
          <w:tab w:val="left" w:pos="450"/>
        </w:tabs>
        <w:ind w:left="360" w:hanging="360"/>
        <w:rPr>
          <w:rFonts w:ascii="Times" w:hAnsi="Times"/>
          <w:b/>
          <w:color w:val="002060"/>
          <w:sz w:val="32"/>
          <w:szCs w:val="32"/>
        </w:rPr>
      </w:pPr>
      <w:r w:rsidRPr="005845FA">
        <w:rPr>
          <w:rFonts w:ascii="Times" w:hAnsi="Times"/>
          <w:b/>
          <w:color w:val="002060"/>
          <w:sz w:val="32"/>
          <w:szCs w:val="32"/>
        </w:rPr>
        <w:lastRenderedPageBreak/>
        <w:t>PROFESSIONAL EXPERIENCE:</w:t>
      </w:r>
    </w:p>
    <w:p w14:paraId="18064E87" w14:textId="77777777" w:rsidR="007D316A" w:rsidRDefault="007D316A" w:rsidP="00440AB6">
      <w:pPr>
        <w:pStyle w:val="BodyText"/>
        <w:tabs>
          <w:tab w:val="left" w:pos="360"/>
          <w:tab w:val="left" w:pos="450"/>
        </w:tabs>
        <w:rPr>
          <w:rFonts w:ascii="Arial" w:hAnsi="Arial" w:cs="Arial"/>
          <w:b/>
          <w:bCs/>
          <w:sz w:val="22"/>
          <w:szCs w:val="22"/>
        </w:rPr>
      </w:pPr>
    </w:p>
    <w:p w14:paraId="179142F5" w14:textId="7EF88C21" w:rsidR="004A32E6" w:rsidRPr="007D316A" w:rsidRDefault="007D316A" w:rsidP="00440AB6">
      <w:pPr>
        <w:pStyle w:val="BodyText"/>
        <w:tabs>
          <w:tab w:val="left" w:pos="360"/>
          <w:tab w:val="left" w:pos="450"/>
        </w:tabs>
        <w:rPr>
          <w:rFonts w:ascii="Times" w:hAnsi="Times"/>
          <w:b/>
          <w:color w:val="002060"/>
          <w:sz w:val="28"/>
          <w:szCs w:val="28"/>
        </w:rPr>
      </w:pPr>
      <w:r w:rsidRPr="007D316A">
        <w:rPr>
          <w:rFonts w:ascii="Times" w:hAnsi="Times"/>
          <w:b/>
          <w:color w:val="002060"/>
          <w:sz w:val="28"/>
          <w:szCs w:val="28"/>
        </w:rPr>
        <w:t>Upwork (Feb. 20</w:t>
      </w:r>
      <w:r w:rsidR="00132C79">
        <w:rPr>
          <w:rFonts w:ascii="Times" w:hAnsi="Times"/>
          <w:b/>
          <w:color w:val="002060"/>
          <w:sz w:val="28"/>
          <w:szCs w:val="28"/>
          <w:lang w:val="en-US"/>
        </w:rPr>
        <w:t>1</w:t>
      </w:r>
      <w:r w:rsidR="00B2005D">
        <w:rPr>
          <w:rFonts w:ascii="Times" w:hAnsi="Times"/>
          <w:b/>
          <w:color w:val="002060"/>
          <w:sz w:val="28"/>
          <w:szCs w:val="28"/>
          <w:lang w:val="en-US"/>
        </w:rPr>
        <w:t>8</w:t>
      </w:r>
      <w:r w:rsidRPr="007D316A">
        <w:rPr>
          <w:rFonts w:ascii="Times" w:hAnsi="Times"/>
          <w:b/>
          <w:color w:val="002060"/>
          <w:sz w:val="28"/>
          <w:szCs w:val="28"/>
        </w:rPr>
        <w:t xml:space="preserve"> – Current)</w:t>
      </w:r>
    </w:p>
    <w:p w14:paraId="4E7E9564" w14:textId="4289DB7F" w:rsidR="00C76408" w:rsidRPr="007D316A" w:rsidRDefault="007D316A" w:rsidP="00440AB6">
      <w:pPr>
        <w:pStyle w:val="BodyText"/>
        <w:tabs>
          <w:tab w:val="left" w:pos="360"/>
          <w:tab w:val="left" w:pos="450"/>
        </w:tabs>
        <w:ind w:left="360" w:hanging="360"/>
        <w:rPr>
          <w:rFonts w:ascii="Times" w:hAnsi="Times"/>
          <w:b/>
          <w:color w:val="002060"/>
          <w:sz w:val="28"/>
          <w:szCs w:val="28"/>
        </w:rPr>
      </w:pPr>
      <w:r w:rsidRPr="007D316A">
        <w:rPr>
          <w:rFonts w:ascii="Times" w:hAnsi="Times"/>
          <w:b/>
          <w:color w:val="002060"/>
          <w:sz w:val="28"/>
          <w:szCs w:val="28"/>
        </w:rPr>
        <w:t xml:space="preserve">Full stack Web Developer (Part-Time : 20 </w:t>
      </w:r>
      <w:proofErr w:type="spellStart"/>
      <w:r>
        <w:rPr>
          <w:rFonts w:ascii="Times" w:hAnsi="Times"/>
          <w:b/>
          <w:color w:val="002060"/>
          <w:sz w:val="28"/>
          <w:szCs w:val="28"/>
          <w:lang w:val="en-US"/>
        </w:rPr>
        <w:t>hrs</w:t>
      </w:r>
      <w:proofErr w:type="spellEnd"/>
      <w:r>
        <w:rPr>
          <w:rFonts w:ascii="Times" w:hAnsi="Times"/>
          <w:b/>
          <w:color w:val="002060"/>
          <w:sz w:val="28"/>
          <w:szCs w:val="28"/>
          <w:lang w:val="en-US"/>
        </w:rPr>
        <w:t>/week</w:t>
      </w:r>
      <w:r w:rsidRPr="007D316A">
        <w:rPr>
          <w:rFonts w:ascii="Times" w:hAnsi="Times"/>
          <w:b/>
          <w:color w:val="002060"/>
          <w:sz w:val="28"/>
          <w:szCs w:val="28"/>
        </w:rPr>
        <w:t>)</w:t>
      </w:r>
    </w:p>
    <w:p w14:paraId="3E967EA5" w14:textId="77777777" w:rsidR="007D316A" w:rsidRPr="005845FA" w:rsidRDefault="007D316A" w:rsidP="00440AB6">
      <w:pPr>
        <w:pStyle w:val="BodyText"/>
        <w:tabs>
          <w:tab w:val="left" w:pos="360"/>
          <w:tab w:val="left" w:pos="450"/>
        </w:tabs>
        <w:ind w:left="360" w:hanging="360"/>
        <w:rPr>
          <w:rFonts w:ascii="Times" w:hAnsi="Times"/>
          <w:b/>
          <w:color w:val="002060"/>
          <w:sz w:val="22"/>
          <w:szCs w:val="22"/>
          <w:lang w:val="en-US"/>
        </w:rPr>
      </w:pPr>
    </w:p>
    <w:p w14:paraId="6935F152" w14:textId="77777777" w:rsidR="004A32E6" w:rsidRPr="00824F83" w:rsidRDefault="007E1F72" w:rsidP="00440AB6">
      <w:pPr>
        <w:pStyle w:val="BodyText"/>
        <w:tabs>
          <w:tab w:val="left" w:pos="360"/>
          <w:tab w:val="left" w:pos="450"/>
        </w:tabs>
        <w:ind w:left="360" w:hanging="360"/>
        <w:rPr>
          <w:rFonts w:ascii="Times" w:hAnsi="Times"/>
          <w:b/>
          <w:color w:val="002060"/>
          <w:u w:val="single"/>
          <w:lang w:val="en-US"/>
        </w:rPr>
      </w:pPr>
      <w:r w:rsidRPr="00824F83">
        <w:rPr>
          <w:rFonts w:ascii="Times" w:hAnsi="Times"/>
          <w:b/>
          <w:color w:val="002060"/>
          <w:u w:val="single"/>
          <w:lang w:val="en-US"/>
        </w:rPr>
        <w:t>Responsibilities</w:t>
      </w:r>
      <w:r w:rsidR="004A32E6" w:rsidRPr="00824F83">
        <w:rPr>
          <w:rFonts w:ascii="Times" w:hAnsi="Times"/>
          <w:b/>
          <w:color w:val="002060"/>
          <w:u w:val="single"/>
          <w:lang w:val="en-US"/>
        </w:rPr>
        <w:t>:</w:t>
      </w:r>
    </w:p>
    <w:p w14:paraId="21CB3B34" w14:textId="36F6BB34" w:rsidR="007D316A" w:rsidRDefault="007D316A" w:rsidP="00440AB6">
      <w:pPr>
        <w:rPr>
          <w:rFonts w:ascii="Arial" w:hAnsi="Arial" w:cs="Arial"/>
        </w:rPr>
      </w:pPr>
      <w:r w:rsidRPr="00824F83">
        <w:rPr>
          <w:rFonts w:ascii="Arial" w:hAnsi="Arial" w:cs="Arial"/>
        </w:rPr>
        <w:t xml:space="preserve">Worked with clients and individuals with tons of </w:t>
      </w:r>
      <w:r w:rsidRPr="00824F83">
        <w:rPr>
          <w:rFonts w:ascii="Arial" w:hAnsi="Arial" w:cs="Arial"/>
          <w:b/>
          <w:bCs/>
        </w:rPr>
        <w:t xml:space="preserve">Web development projects. </w:t>
      </w:r>
      <w:r w:rsidRPr="00824F83">
        <w:rPr>
          <w:rFonts w:ascii="Arial" w:hAnsi="Arial" w:cs="Arial"/>
        </w:rPr>
        <w:t>Worked with various APP projects, and as a freelancer.</w:t>
      </w:r>
    </w:p>
    <w:p w14:paraId="3278948E" w14:textId="77777777" w:rsidR="00316ECA" w:rsidRPr="00824F83" w:rsidRDefault="00316ECA" w:rsidP="00440AB6">
      <w:pPr>
        <w:rPr>
          <w:rFonts w:ascii="Arial" w:hAnsi="Arial" w:cs="Arial"/>
        </w:rPr>
      </w:pPr>
    </w:p>
    <w:p w14:paraId="3AAFC62A" w14:textId="7D609CFE" w:rsidR="00E55446" w:rsidRPr="00824F83" w:rsidRDefault="00E55446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824F83">
        <w:rPr>
          <w:rFonts w:ascii="Arial" w:hAnsi="Arial" w:cs="Arial"/>
          <w:sz w:val="24"/>
          <w:szCs w:val="24"/>
        </w:rPr>
        <w:t>Participating with end user and business analyst to understand the business requirement.</w:t>
      </w:r>
    </w:p>
    <w:p w14:paraId="257E4E4C" w14:textId="3A902CB4" w:rsidR="00E55446" w:rsidRDefault="00E55446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824F83">
        <w:rPr>
          <w:rFonts w:ascii="Arial" w:hAnsi="Arial" w:cs="Arial"/>
          <w:sz w:val="24"/>
          <w:szCs w:val="24"/>
        </w:rPr>
        <w:t>Built rich front-end applications, user interactive (UI) web pages using HTML5, CSS3, and Bootstrap.</w:t>
      </w:r>
    </w:p>
    <w:p w14:paraId="480FBFDF" w14:textId="30DD8315" w:rsidR="00E965F6" w:rsidRDefault="00E965F6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Successfully completed Spotify, Slack, Facebook Clone using MERN stack.</w:t>
      </w:r>
    </w:p>
    <w:p w14:paraId="7ABCD59D" w14:textId="02A22A4C" w:rsidR="00E965F6" w:rsidRDefault="00E965F6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with Google and Facebook login Authentication using firebase.</w:t>
      </w:r>
    </w:p>
    <w:p w14:paraId="223D520B" w14:textId="6B5703B7" w:rsidR="00B2005D" w:rsidRPr="00B2005D" w:rsidRDefault="00B2005D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Used Google static map API for maps.</w:t>
      </w:r>
    </w:p>
    <w:p w14:paraId="3BEAABCB" w14:textId="77777777" w:rsidR="00E55446" w:rsidRPr="00D212AF" w:rsidRDefault="00E55446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D212AF">
        <w:rPr>
          <w:rFonts w:ascii="Arial" w:hAnsi="Arial" w:cs="Arial"/>
          <w:sz w:val="24"/>
          <w:szCs w:val="24"/>
        </w:rPr>
        <w:t xml:space="preserve">Maintaining Parent and child elements by using State and Props in React.js. </w:t>
      </w:r>
    </w:p>
    <w:p w14:paraId="694AAD1B" w14:textId="23F8ED19" w:rsidR="00824F83" w:rsidRDefault="00E55446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824F83">
        <w:rPr>
          <w:rFonts w:ascii="Arial" w:hAnsi="Arial" w:cs="Arial"/>
          <w:sz w:val="24"/>
          <w:szCs w:val="24"/>
        </w:rPr>
        <w:t xml:space="preserve">Building high quality, scalable and reusable components </w:t>
      </w:r>
      <w:r w:rsidR="00E965F6">
        <w:rPr>
          <w:rFonts w:ascii="Arial" w:hAnsi="Arial" w:cs="Arial"/>
          <w:sz w:val="24"/>
          <w:szCs w:val="24"/>
        </w:rPr>
        <w:t>for</w:t>
      </w:r>
      <w:r w:rsidRPr="00824F83">
        <w:rPr>
          <w:rFonts w:ascii="Arial" w:hAnsi="Arial" w:cs="Arial"/>
          <w:sz w:val="24"/>
          <w:szCs w:val="24"/>
        </w:rPr>
        <w:t xml:space="preserve"> </w:t>
      </w:r>
      <w:r w:rsidR="00824F83" w:rsidRPr="00824F83">
        <w:rPr>
          <w:rFonts w:ascii="Arial" w:hAnsi="Arial" w:cs="Arial"/>
          <w:sz w:val="24"/>
          <w:szCs w:val="24"/>
        </w:rPr>
        <w:t>front-end</w:t>
      </w:r>
      <w:r w:rsidRPr="00824F83">
        <w:rPr>
          <w:rFonts w:ascii="Arial" w:hAnsi="Arial" w:cs="Arial"/>
          <w:sz w:val="24"/>
          <w:szCs w:val="24"/>
        </w:rPr>
        <w:t xml:space="preserve"> solutions</w:t>
      </w:r>
      <w:r w:rsidR="00824F83">
        <w:rPr>
          <w:rFonts w:ascii="Arial" w:hAnsi="Arial" w:cs="Arial"/>
          <w:sz w:val="24"/>
          <w:szCs w:val="24"/>
        </w:rPr>
        <w:t>.</w:t>
      </w:r>
    </w:p>
    <w:p w14:paraId="1FACA749" w14:textId="7619478E" w:rsidR="005A7DFD" w:rsidRPr="00824F83" w:rsidRDefault="005A7DFD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with debugging tools of Google Chrome and react developer tool.</w:t>
      </w:r>
    </w:p>
    <w:p w14:paraId="260323F6" w14:textId="3F63623D" w:rsidR="00824F83" w:rsidRPr="00824F83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824F83">
        <w:rPr>
          <w:rFonts w:ascii="Arial" w:hAnsi="Arial" w:cs="Arial"/>
          <w:sz w:val="24"/>
          <w:szCs w:val="24"/>
        </w:rPr>
        <w:t xml:space="preserve">Created custom filter, pagination, navigation in React.JS </w:t>
      </w:r>
      <w:r w:rsidR="00E965F6">
        <w:rPr>
          <w:rFonts w:ascii="Arial" w:hAnsi="Arial" w:cs="Arial"/>
          <w:sz w:val="24"/>
          <w:szCs w:val="24"/>
        </w:rPr>
        <w:t>for</w:t>
      </w:r>
      <w:r w:rsidRPr="00824F83">
        <w:rPr>
          <w:rFonts w:ascii="Arial" w:hAnsi="Arial" w:cs="Arial"/>
          <w:sz w:val="24"/>
          <w:szCs w:val="24"/>
        </w:rPr>
        <w:t xml:space="preserve"> the application. </w:t>
      </w:r>
    </w:p>
    <w:p w14:paraId="6806A142" w14:textId="500F0B8F" w:rsidR="00824F83" w:rsidRPr="00D212AF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D212AF">
        <w:rPr>
          <w:rFonts w:ascii="Arial" w:hAnsi="Arial" w:cs="Arial"/>
          <w:sz w:val="24"/>
          <w:szCs w:val="24"/>
        </w:rPr>
        <w:t xml:space="preserve">Created React.js for reusable components (multi-field form elements, background file uploads. </w:t>
      </w:r>
    </w:p>
    <w:p w14:paraId="704155AA" w14:textId="674558E3" w:rsidR="00824F83" w:rsidRPr="00D212AF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D212AF">
        <w:rPr>
          <w:rFonts w:ascii="Arial" w:hAnsi="Arial" w:cs="Arial"/>
          <w:sz w:val="24"/>
          <w:szCs w:val="24"/>
        </w:rPr>
        <w:t xml:space="preserve">Maintaining states and dispatching the actions using redux or context </w:t>
      </w:r>
      <w:proofErr w:type="spellStart"/>
      <w:r w:rsidRPr="00D212AF">
        <w:rPr>
          <w:rFonts w:ascii="Arial" w:hAnsi="Arial" w:cs="Arial"/>
          <w:sz w:val="24"/>
          <w:szCs w:val="24"/>
        </w:rPr>
        <w:t>api</w:t>
      </w:r>
      <w:proofErr w:type="spellEnd"/>
      <w:r w:rsidRPr="00D212AF">
        <w:rPr>
          <w:rFonts w:ascii="Arial" w:hAnsi="Arial" w:cs="Arial"/>
          <w:sz w:val="24"/>
          <w:szCs w:val="24"/>
        </w:rPr>
        <w:t>.</w:t>
      </w:r>
    </w:p>
    <w:p w14:paraId="64F45F18" w14:textId="77777777" w:rsidR="00824F83" w:rsidRPr="00D212AF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D212AF">
        <w:rPr>
          <w:rFonts w:ascii="Arial" w:hAnsi="Arial" w:cs="Arial"/>
          <w:sz w:val="24"/>
          <w:szCs w:val="24"/>
        </w:rPr>
        <w:t xml:space="preserve">Implemented React.js Controllers to maintain each view data. </w:t>
      </w:r>
    </w:p>
    <w:p w14:paraId="37F2A03A" w14:textId="77777777" w:rsidR="00824F83" w:rsidRPr="00D212AF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D212AF">
        <w:rPr>
          <w:rFonts w:ascii="Arial" w:hAnsi="Arial" w:cs="Arial"/>
          <w:sz w:val="24"/>
          <w:szCs w:val="24"/>
        </w:rPr>
        <w:t xml:space="preserve">Used various properties, parameters in ES6. </w:t>
      </w:r>
    </w:p>
    <w:p w14:paraId="7E26F6AE" w14:textId="18285EDA" w:rsidR="00824F83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D212AF">
        <w:rPr>
          <w:rFonts w:ascii="Arial" w:hAnsi="Arial" w:cs="Arial"/>
          <w:sz w:val="24"/>
          <w:szCs w:val="24"/>
        </w:rPr>
        <w:t>Used React-Router to turn application into Single Page Application</w:t>
      </w:r>
      <w:r w:rsidR="00E965F6" w:rsidRPr="00D212AF">
        <w:rPr>
          <w:rFonts w:ascii="Arial" w:hAnsi="Arial" w:cs="Arial"/>
          <w:sz w:val="24"/>
          <w:szCs w:val="24"/>
        </w:rPr>
        <w:t>.</w:t>
      </w:r>
    </w:p>
    <w:p w14:paraId="5FCB9A40" w14:textId="568391BF" w:rsidR="00316ECA" w:rsidRDefault="00316ECA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</w:t>
      </w:r>
      <w:proofErr w:type="spellStart"/>
      <w:r>
        <w:rPr>
          <w:rFonts w:ascii="Arial" w:hAnsi="Arial" w:cs="Arial"/>
          <w:sz w:val="24"/>
          <w:szCs w:val="24"/>
        </w:rPr>
        <w:t>Saga</w:t>
      </w:r>
      <w:proofErr w:type="spellEnd"/>
      <w:r>
        <w:rPr>
          <w:rFonts w:ascii="Arial" w:hAnsi="Arial" w:cs="Arial"/>
          <w:sz w:val="24"/>
          <w:szCs w:val="24"/>
        </w:rPr>
        <w:t xml:space="preserve"> middleware, Redux-promises in application to retrieve data from Back-end.</w:t>
      </w:r>
    </w:p>
    <w:p w14:paraId="107B41BA" w14:textId="53C7E706" w:rsidR="00316ECA" w:rsidRPr="00316ECA" w:rsidRDefault="00316ECA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316ECA">
        <w:rPr>
          <w:rFonts w:ascii="Arial" w:hAnsi="Arial" w:cs="Arial"/>
          <w:sz w:val="24"/>
          <w:szCs w:val="24"/>
        </w:rPr>
        <w:t xml:space="preserve">Involved in processing JSON data from RESTful web service by using </w:t>
      </w:r>
      <w:proofErr w:type="spellStart"/>
      <w:r w:rsidRPr="00316ECA">
        <w:rPr>
          <w:rFonts w:ascii="Arial" w:hAnsi="Arial" w:cs="Arial"/>
          <w:sz w:val="24"/>
          <w:szCs w:val="24"/>
        </w:rPr>
        <w:t>Axios</w:t>
      </w:r>
      <w:proofErr w:type="spellEnd"/>
      <w:r w:rsidRPr="00316ECA">
        <w:rPr>
          <w:rFonts w:ascii="Arial" w:hAnsi="Arial" w:cs="Arial"/>
          <w:sz w:val="24"/>
          <w:szCs w:val="24"/>
        </w:rPr>
        <w:t xml:space="preserve"> to get resources from the database and populated data on the UI</w:t>
      </w:r>
      <w:r>
        <w:rPr>
          <w:rFonts w:ascii="Arial" w:hAnsi="Arial" w:cs="Arial"/>
          <w:sz w:val="24"/>
          <w:szCs w:val="24"/>
        </w:rPr>
        <w:t>.</w:t>
      </w:r>
    </w:p>
    <w:p w14:paraId="2357582E" w14:textId="77777777" w:rsidR="00824F83" w:rsidRPr="00D212AF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D212AF">
        <w:rPr>
          <w:rFonts w:ascii="Arial" w:hAnsi="Arial" w:cs="Arial"/>
          <w:sz w:val="24"/>
          <w:szCs w:val="24"/>
        </w:rPr>
        <w:t xml:space="preserve">Called the Restful web services calls for POST, PUT, DELETE and GET methods. </w:t>
      </w:r>
    </w:p>
    <w:p w14:paraId="74834276" w14:textId="37058297" w:rsidR="00824F83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D212AF">
        <w:rPr>
          <w:rFonts w:ascii="Arial" w:hAnsi="Arial" w:cs="Arial"/>
          <w:sz w:val="24"/>
          <w:szCs w:val="24"/>
        </w:rPr>
        <w:t>Developed, implemented and tested Node.js applications</w:t>
      </w:r>
      <w:r w:rsidR="005A7DFD">
        <w:rPr>
          <w:rFonts w:ascii="Arial" w:hAnsi="Arial" w:cs="Arial"/>
          <w:sz w:val="24"/>
          <w:szCs w:val="24"/>
        </w:rPr>
        <w:t>.</w:t>
      </w:r>
    </w:p>
    <w:p w14:paraId="696FAFBF" w14:textId="09E7C87E" w:rsidR="005A7DFD" w:rsidRPr="005A7DFD" w:rsidRDefault="005A7DFD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5A7DFD">
        <w:rPr>
          <w:rFonts w:ascii="Arial" w:hAnsi="Arial" w:cs="Arial"/>
          <w:sz w:val="24"/>
          <w:szCs w:val="24"/>
        </w:rPr>
        <w:t>Utilized Bootstrap and to develop a reactive website from a static JavaScript, Node JS, Bootstrap, Semantic UI,</w:t>
      </w:r>
      <w:r w:rsidRPr="005A7DFD">
        <w:rPr>
          <w:rFonts w:ascii="Arial" w:hAnsi="Arial" w:cs="Arial"/>
          <w:sz w:val="24"/>
          <w:szCs w:val="24"/>
        </w:rPr>
        <w:t xml:space="preserve"> </w:t>
      </w:r>
      <w:r w:rsidRPr="005A7DFD">
        <w:rPr>
          <w:rFonts w:ascii="Arial" w:hAnsi="Arial" w:cs="Arial"/>
          <w:sz w:val="24"/>
          <w:szCs w:val="24"/>
        </w:rPr>
        <w:t>RESTful API, jQuery existing code base.</w:t>
      </w:r>
    </w:p>
    <w:p w14:paraId="0EFD9F91" w14:textId="6C40438F" w:rsidR="00824F83" w:rsidRPr="00D212AF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D212AF">
        <w:rPr>
          <w:rFonts w:ascii="Arial" w:hAnsi="Arial" w:cs="Arial"/>
          <w:sz w:val="24"/>
          <w:szCs w:val="24"/>
        </w:rPr>
        <w:t xml:space="preserve">Extensively used Git for version controlling and pushing the code to GitHub. </w:t>
      </w:r>
    </w:p>
    <w:p w14:paraId="1683AA03" w14:textId="77777777" w:rsidR="00824F83" w:rsidRPr="00824F83" w:rsidRDefault="007D316A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824F83">
        <w:rPr>
          <w:rFonts w:ascii="Arial" w:hAnsi="Arial" w:cs="Arial"/>
          <w:sz w:val="24"/>
          <w:szCs w:val="24"/>
        </w:rPr>
        <w:t>Handled all issues with relative ease by implementing best practices and applying critical thinking skills to find best solutions.</w:t>
      </w:r>
    </w:p>
    <w:p w14:paraId="3D14363B" w14:textId="4F540171" w:rsidR="00824F83" w:rsidRDefault="00824F83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824F83">
        <w:rPr>
          <w:rFonts w:ascii="Arial" w:hAnsi="Arial" w:cs="Arial"/>
          <w:sz w:val="24"/>
          <w:szCs w:val="24"/>
        </w:rPr>
        <w:t>Involved in daily SCRUM meetings to keep track of the project status.</w:t>
      </w:r>
    </w:p>
    <w:p w14:paraId="381FABA8" w14:textId="04DDA713" w:rsidR="00EB707C" w:rsidRPr="00B2005D" w:rsidRDefault="007375E5" w:rsidP="00451DA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Delivered outstanding service to customers to maintain and extend relationships for future business opportunities</w:t>
      </w:r>
      <w:r>
        <w:rPr>
          <w:rFonts w:ascii="Arial" w:hAnsi="Arial" w:cs="Arial"/>
          <w:sz w:val="24"/>
          <w:szCs w:val="24"/>
        </w:rPr>
        <w:t>.</w:t>
      </w:r>
    </w:p>
    <w:p w14:paraId="16DA590A" w14:textId="6D93308F" w:rsidR="00EB707C" w:rsidRPr="00824F83" w:rsidRDefault="00132C79" w:rsidP="00440AB6">
      <w:pPr>
        <w:pStyle w:val="BodyText"/>
        <w:tabs>
          <w:tab w:val="left" w:pos="360"/>
          <w:tab w:val="left" w:pos="450"/>
        </w:tabs>
        <w:rPr>
          <w:rFonts w:ascii="Times" w:hAnsi="Times"/>
          <w:b/>
          <w:color w:val="002060"/>
          <w:sz w:val="28"/>
          <w:szCs w:val="28"/>
        </w:rPr>
      </w:pPr>
      <w:r>
        <w:rPr>
          <w:rFonts w:ascii="Times" w:hAnsi="Times"/>
          <w:b/>
          <w:color w:val="002060"/>
          <w:sz w:val="28"/>
          <w:szCs w:val="28"/>
          <w:lang w:val="en-US"/>
        </w:rPr>
        <w:lastRenderedPageBreak/>
        <w:t>KtmRush</w:t>
      </w:r>
      <w:r w:rsidR="00EB707C" w:rsidRPr="00824F83">
        <w:rPr>
          <w:rFonts w:ascii="Times" w:hAnsi="Times"/>
          <w:b/>
          <w:color w:val="002060"/>
          <w:sz w:val="28"/>
          <w:szCs w:val="28"/>
        </w:rPr>
        <w:t xml:space="preserve"> (June 20</w:t>
      </w:r>
      <w:r w:rsidR="00B2005D">
        <w:rPr>
          <w:rFonts w:ascii="Times" w:hAnsi="Times"/>
          <w:b/>
          <w:color w:val="002060"/>
          <w:sz w:val="28"/>
          <w:szCs w:val="28"/>
          <w:lang w:val="en-US"/>
        </w:rPr>
        <w:t>15</w:t>
      </w:r>
      <w:r w:rsidR="00EB707C" w:rsidRPr="00824F83">
        <w:rPr>
          <w:rFonts w:ascii="Times" w:hAnsi="Times"/>
          <w:b/>
          <w:color w:val="002060"/>
          <w:sz w:val="28"/>
          <w:szCs w:val="28"/>
        </w:rPr>
        <w:t xml:space="preserve"> – Aug. 201</w:t>
      </w:r>
      <w:r w:rsidR="00B2005D">
        <w:rPr>
          <w:rFonts w:ascii="Times" w:hAnsi="Times"/>
          <w:b/>
          <w:color w:val="002060"/>
          <w:sz w:val="28"/>
          <w:szCs w:val="28"/>
          <w:lang w:val="en-US"/>
        </w:rPr>
        <w:t>7</w:t>
      </w:r>
      <w:r w:rsidR="00EB707C" w:rsidRPr="00824F83">
        <w:rPr>
          <w:rFonts w:ascii="Times" w:hAnsi="Times"/>
          <w:b/>
          <w:color w:val="002060"/>
          <w:sz w:val="28"/>
          <w:szCs w:val="28"/>
        </w:rPr>
        <w:t>)</w:t>
      </w:r>
    </w:p>
    <w:p w14:paraId="160A7631" w14:textId="0FC78969" w:rsidR="00EB707C" w:rsidRDefault="00F30DCE" w:rsidP="00440AB6">
      <w:pPr>
        <w:pStyle w:val="BodyText"/>
        <w:tabs>
          <w:tab w:val="left" w:pos="360"/>
          <w:tab w:val="left" w:pos="450"/>
        </w:tabs>
        <w:rPr>
          <w:rFonts w:ascii="Times" w:hAnsi="Times"/>
          <w:b/>
          <w:color w:val="002060"/>
          <w:sz w:val="28"/>
          <w:szCs w:val="28"/>
        </w:rPr>
      </w:pPr>
      <w:r>
        <w:rPr>
          <w:rFonts w:ascii="Times" w:hAnsi="Times"/>
          <w:b/>
          <w:color w:val="002060"/>
          <w:sz w:val="28"/>
          <w:szCs w:val="28"/>
          <w:lang w:val="en-US"/>
        </w:rPr>
        <w:t>JavaScript</w:t>
      </w:r>
      <w:r w:rsidR="00EB707C" w:rsidRPr="00824F83">
        <w:rPr>
          <w:rFonts w:ascii="Times" w:hAnsi="Times"/>
          <w:b/>
          <w:color w:val="002060"/>
          <w:sz w:val="28"/>
          <w:szCs w:val="28"/>
        </w:rPr>
        <w:t xml:space="preserve"> Developer</w:t>
      </w:r>
    </w:p>
    <w:p w14:paraId="74EF44CD" w14:textId="1A2F6D80" w:rsidR="007E2B1B" w:rsidRDefault="007E2B1B" w:rsidP="00440AB6">
      <w:pPr>
        <w:pStyle w:val="BodyText"/>
        <w:tabs>
          <w:tab w:val="left" w:pos="360"/>
          <w:tab w:val="left" w:pos="450"/>
        </w:tabs>
        <w:rPr>
          <w:rFonts w:ascii="Times" w:hAnsi="Times"/>
          <w:b/>
          <w:color w:val="002060"/>
          <w:sz w:val="28"/>
          <w:szCs w:val="28"/>
        </w:rPr>
      </w:pPr>
    </w:p>
    <w:p w14:paraId="1B6BE63F" w14:textId="465F3548" w:rsidR="007E2B1B" w:rsidRDefault="007E2B1B" w:rsidP="00440AB6">
      <w:pPr>
        <w:rPr>
          <w:rFonts w:ascii="Times" w:hAnsi="Times"/>
          <w:b/>
          <w:color w:val="002060"/>
          <w:u w:val="single"/>
        </w:rPr>
      </w:pPr>
      <w:r w:rsidRPr="00824F83">
        <w:rPr>
          <w:rFonts w:ascii="Times" w:hAnsi="Times"/>
          <w:b/>
          <w:color w:val="002060"/>
          <w:u w:val="single"/>
        </w:rPr>
        <w:t>Responsibilities:</w:t>
      </w:r>
    </w:p>
    <w:p w14:paraId="09251019" w14:textId="767BBE40" w:rsidR="00B2005D" w:rsidRPr="00C35855" w:rsidRDefault="00B2005D" w:rsidP="00451DAF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440AB6">
        <w:rPr>
          <w:rFonts w:ascii="Arial" w:hAnsi="Arial" w:cs="Arial"/>
          <w:sz w:val="24"/>
          <w:szCs w:val="24"/>
        </w:rPr>
        <w:t>Handled Browser compatibility issues for different browsers related to</w:t>
      </w:r>
      <w:r w:rsidRPr="00F30DCE">
        <w:rPr>
          <w:rFonts w:ascii="Arial" w:hAnsi="Arial" w:cs="Arial"/>
        </w:rPr>
        <w:t> </w:t>
      </w:r>
      <w:r w:rsidRPr="00F30DCE">
        <w:rPr>
          <w:rFonts w:ascii="Arial" w:hAnsi="Arial" w:cs="Arial"/>
          <w:b/>
          <w:bCs/>
        </w:rPr>
        <w:t xml:space="preserve">CSS </w:t>
      </w:r>
      <w:r w:rsidR="00440AB6">
        <w:rPr>
          <w:rFonts w:ascii="Arial" w:hAnsi="Arial" w:cs="Arial"/>
          <w:b/>
          <w:bCs/>
        </w:rPr>
        <w:t>&amp;</w:t>
      </w:r>
      <w:r w:rsidRPr="00F30DCE">
        <w:rPr>
          <w:rFonts w:ascii="Arial" w:hAnsi="Arial" w:cs="Arial"/>
          <w:b/>
          <w:bCs/>
        </w:rPr>
        <w:t xml:space="preserve"> HTML.</w:t>
      </w:r>
    </w:p>
    <w:p w14:paraId="043E821C" w14:textId="23AAD8B3" w:rsidR="00C35855" w:rsidRPr="00C35855" w:rsidRDefault="00C35855" w:rsidP="00451DA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 w:rsidRPr="00C35855">
        <w:rPr>
          <w:rFonts w:ascii="Arial" w:hAnsi="Arial" w:cs="Arial"/>
          <w:sz w:val="24"/>
          <w:szCs w:val="24"/>
        </w:rPr>
        <w:t xml:space="preserve">Developed web applications using vanilla Js, </w:t>
      </w:r>
      <w:proofErr w:type="spellStart"/>
      <w:r w:rsidRPr="00C35855">
        <w:rPr>
          <w:rFonts w:ascii="Arial" w:hAnsi="Arial" w:cs="Arial"/>
          <w:sz w:val="24"/>
          <w:szCs w:val="24"/>
        </w:rPr>
        <w:t>Jquery</w:t>
      </w:r>
      <w:proofErr w:type="spellEnd"/>
      <w:r w:rsidRPr="00C35855">
        <w:rPr>
          <w:rFonts w:ascii="Arial" w:hAnsi="Arial" w:cs="Arial"/>
          <w:sz w:val="24"/>
          <w:szCs w:val="24"/>
        </w:rPr>
        <w:t>, Bootstrap.</w:t>
      </w:r>
    </w:p>
    <w:p w14:paraId="7ED4B06A" w14:textId="6C4806F8" w:rsidR="00C35855" w:rsidRDefault="00C35855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fully </w:t>
      </w:r>
      <w:r w:rsidRPr="00C35855">
        <w:rPr>
          <w:rFonts w:ascii="Arial" w:hAnsi="Arial" w:cs="Arial"/>
          <w:sz w:val="24"/>
          <w:szCs w:val="24"/>
        </w:rPr>
        <w:t xml:space="preserve">dynamic </w:t>
      </w:r>
      <w:r>
        <w:rPr>
          <w:rFonts w:ascii="Arial" w:hAnsi="Arial" w:cs="Arial"/>
          <w:sz w:val="24"/>
          <w:szCs w:val="24"/>
        </w:rPr>
        <w:t>responsive web application using flexbox, grid and media query.</w:t>
      </w:r>
    </w:p>
    <w:p w14:paraId="7B60B7F5" w14:textId="0266779B" w:rsidR="00C35855" w:rsidRDefault="00C35855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Created interface to manage user menu using</w:t>
      </w:r>
      <w:r w:rsidRPr="00F30DCE">
        <w:rPr>
          <w:rFonts w:ascii="Arial" w:hAnsi="Arial" w:cs="Arial"/>
          <w:b/>
          <w:bCs/>
          <w:sz w:val="24"/>
          <w:szCs w:val="24"/>
        </w:rPr>
        <w:t> J</w:t>
      </w:r>
      <w:r>
        <w:rPr>
          <w:rFonts w:ascii="Arial" w:hAnsi="Arial" w:cs="Arial"/>
          <w:b/>
          <w:bCs/>
          <w:sz w:val="24"/>
          <w:szCs w:val="24"/>
        </w:rPr>
        <w:t>avaScript</w:t>
      </w:r>
      <w:r w:rsidRPr="00F30DCE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F30DCE"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 w:rsidRPr="00F30DCE">
        <w:rPr>
          <w:rFonts w:ascii="Arial" w:hAnsi="Arial" w:cs="Arial"/>
          <w:sz w:val="24"/>
          <w:szCs w:val="24"/>
        </w:rPr>
        <w:t>.</w:t>
      </w:r>
    </w:p>
    <w:p w14:paraId="1D753B8B" w14:textId="77777777" w:rsidR="00C35855" w:rsidRDefault="00C35855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form and subscription validation.</w:t>
      </w:r>
    </w:p>
    <w:p w14:paraId="30072723" w14:textId="7D4BCC5F" w:rsidR="00C35855" w:rsidRDefault="00C35855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Successfully completed user end blog post web application using vanilla Js,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7F3F69" w14:textId="77777777" w:rsidR="00C35855" w:rsidRDefault="00C35855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 class object as a helper function.</w:t>
      </w:r>
    </w:p>
    <w:p w14:paraId="5FEC40CF" w14:textId="18C089D0" w:rsidR="00C35855" w:rsidRPr="00C35855" w:rsidRDefault="00C35855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code to play audio and videos</w:t>
      </w:r>
      <w:r>
        <w:rPr>
          <w:rFonts w:ascii="Arial" w:hAnsi="Arial" w:cs="Arial"/>
          <w:sz w:val="24"/>
          <w:szCs w:val="24"/>
        </w:rPr>
        <w:t xml:space="preserve">, upload file in node server using </w:t>
      </w:r>
      <w:proofErr w:type="spellStart"/>
      <w:r>
        <w:rPr>
          <w:rFonts w:ascii="Arial" w:hAnsi="Arial" w:cs="Arial"/>
          <w:sz w:val="24"/>
          <w:szCs w:val="24"/>
        </w:rPr>
        <w:t>multer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5076E35" w14:textId="7DB4FCFD" w:rsidR="00C35855" w:rsidRDefault="00C35855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Worked with </w:t>
      </w:r>
      <w:proofErr w:type="spellStart"/>
      <w:r w:rsidRPr="00F30DCE"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 w:rsidRPr="00F30DCE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cdn</w:t>
      </w:r>
      <w:proofErr w:type="spellEnd"/>
      <w:r>
        <w:rPr>
          <w:rFonts w:ascii="Arial" w:hAnsi="Arial" w:cs="Arial"/>
          <w:sz w:val="24"/>
          <w:szCs w:val="24"/>
        </w:rPr>
        <w:t xml:space="preserve"> p</w:t>
      </w:r>
      <w:r w:rsidRPr="00F30DCE">
        <w:rPr>
          <w:rFonts w:ascii="Arial" w:hAnsi="Arial" w:cs="Arial"/>
          <w:sz w:val="24"/>
          <w:szCs w:val="24"/>
        </w:rPr>
        <w:t xml:space="preserve">lugins to improve user experience, using </w:t>
      </w:r>
      <w:proofErr w:type="spellStart"/>
      <w:r w:rsidRPr="00F30DCE">
        <w:rPr>
          <w:rFonts w:ascii="Arial" w:hAnsi="Arial" w:cs="Arial"/>
          <w:sz w:val="24"/>
          <w:szCs w:val="24"/>
        </w:rPr>
        <w:t>DataTable</w:t>
      </w:r>
      <w:proofErr w:type="spellEnd"/>
      <w:r w:rsidRPr="00F30DCE">
        <w:rPr>
          <w:rFonts w:ascii="Arial" w:hAnsi="Arial" w:cs="Arial"/>
          <w:sz w:val="24"/>
          <w:szCs w:val="24"/>
        </w:rPr>
        <w:t>, Data Charts to show the amount, availability of the hotel room left</w:t>
      </w:r>
      <w:r>
        <w:rPr>
          <w:rFonts w:ascii="Arial" w:hAnsi="Arial" w:cs="Arial"/>
          <w:sz w:val="24"/>
          <w:szCs w:val="24"/>
        </w:rPr>
        <w:t>.</w:t>
      </w:r>
    </w:p>
    <w:p w14:paraId="235A62DC" w14:textId="79BBB7DA" w:rsidR="00C35855" w:rsidRPr="00C35855" w:rsidRDefault="00C35855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Crafted SEO strategy and intuitive interface for E-commerce site to achieve prominent rankings across top browser platforms, including Google.</w:t>
      </w:r>
    </w:p>
    <w:p w14:paraId="5E60FD8E" w14:textId="347BABCB" w:rsidR="00B2005D" w:rsidRPr="00C35855" w:rsidRDefault="00B2005D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Produced client-side validation through </w:t>
      </w:r>
      <w:r w:rsidRPr="00F30DCE">
        <w:rPr>
          <w:rFonts w:ascii="Arial" w:hAnsi="Arial" w:cs="Arial"/>
          <w:b/>
          <w:bCs/>
          <w:sz w:val="24"/>
          <w:szCs w:val="24"/>
        </w:rPr>
        <w:t>JavaScript </w:t>
      </w:r>
      <w:r w:rsidRPr="00F30DCE">
        <w:rPr>
          <w:rFonts w:ascii="Arial" w:hAnsi="Arial" w:cs="Arial"/>
          <w:sz w:val="24"/>
          <w:szCs w:val="24"/>
        </w:rPr>
        <w:t>and</w:t>
      </w:r>
      <w:r w:rsidRPr="00F30DCE">
        <w:rPr>
          <w:rFonts w:ascii="Arial" w:hAnsi="Arial" w:cs="Arial"/>
          <w:b/>
          <w:bCs/>
          <w:sz w:val="24"/>
          <w:szCs w:val="24"/>
        </w:rPr>
        <w:t> Ajax </w:t>
      </w:r>
      <w:r w:rsidRPr="00F30DCE">
        <w:rPr>
          <w:rFonts w:ascii="Arial" w:hAnsi="Arial" w:cs="Arial"/>
          <w:sz w:val="24"/>
          <w:szCs w:val="24"/>
        </w:rPr>
        <w:t>for asynchronous communication.</w:t>
      </w:r>
    </w:p>
    <w:p w14:paraId="49EC2480" w14:textId="77777777" w:rsidR="00B2005D" w:rsidRPr="00F30DCE" w:rsidRDefault="00B2005D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Created Class and Sequence Diagrams for assigned modules under the mentorship of senior developers on the team.</w:t>
      </w:r>
    </w:p>
    <w:p w14:paraId="5F829E4B" w14:textId="77777777" w:rsidR="00B2005D" w:rsidRPr="00F30DCE" w:rsidRDefault="00B2005D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Used </w:t>
      </w:r>
      <w:r w:rsidRPr="00F30DCE">
        <w:rPr>
          <w:rFonts w:ascii="Arial" w:hAnsi="Arial" w:cs="Arial"/>
          <w:b/>
          <w:bCs/>
          <w:sz w:val="24"/>
          <w:szCs w:val="24"/>
        </w:rPr>
        <w:t>Ajax</w:t>
      </w:r>
      <w:r w:rsidRPr="00F30DCE">
        <w:rPr>
          <w:rFonts w:ascii="Arial" w:hAnsi="Arial" w:cs="Arial"/>
          <w:sz w:val="24"/>
          <w:szCs w:val="24"/>
        </w:rPr>
        <w:t> in </w:t>
      </w:r>
      <w:r w:rsidRPr="00F30DCE">
        <w:rPr>
          <w:rFonts w:ascii="Arial" w:hAnsi="Arial" w:cs="Arial"/>
          <w:b/>
          <w:bCs/>
          <w:sz w:val="24"/>
          <w:szCs w:val="24"/>
        </w:rPr>
        <w:t>JSON</w:t>
      </w:r>
      <w:r w:rsidRPr="00F30DCE">
        <w:rPr>
          <w:rFonts w:ascii="Arial" w:hAnsi="Arial" w:cs="Arial"/>
          <w:sz w:val="24"/>
          <w:szCs w:val="24"/>
        </w:rPr>
        <w:t> format for asynchronous request handling and partial refreshing by the user.</w:t>
      </w:r>
    </w:p>
    <w:p w14:paraId="5617F386" w14:textId="77777777" w:rsidR="00B2005D" w:rsidRPr="00F30DCE" w:rsidRDefault="00B2005D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Planned and engineered RESTful web services to manipulate dynamic datasets.</w:t>
      </w:r>
    </w:p>
    <w:p w14:paraId="6FE638F6" w14:textId="77777777" w:rsidR="00B2005D" w:rsidRPr="00F30DCE" w:rsidRDefault="00B2005D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F30DCE">
        <w:rPr>
          <w:rFonts w:ascii="Arial" w:hAnsi="Arial" w:cs="Arial"/>
          <w:sz w:val="24"/>
          <w:szCs w:val="24"/>
        </w:rPr>
        <w:t>Experience with agile software development (Scrum, Kanban).</w:t>
      </w:r>
    </w:p>
    <w:p w14:paraId="71E88107" w14:textId="77777777" w:rsidR="00B2005D" w:rsidRDefault="00B2005D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wire frame for the layout template and flow diagrams.</w:t>
      </w:r>
    </w:p>
    <w:p w14:paraId="285221D4" w14:textId="09529046" w:rsidR="00B2005D" w:rsidRPr="00B2005D" w:rsidRDefault="00B2005D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documentation for application requirements.</w:t>
      </w:r>
    </w:p>
    <w:p w14:paraId="3834B79F" w14:textId="67B4EAE4" w:rsidR="008A23E4" w:rsidRPr="00E965F6" w:rsidRDefault="008A23E4" w:rsidP="00451D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E965F6">
        <w:rPr>
          <w:rFonts w:ascii="Arial" w:hAnsi="Arial" w:cs="Arial"/>
          <w:sz w:val="24"/>
          <w:szCs w:val="24"/>
        </w:rPr>
        <w:t>Set, enforced and optimized internal policies to maintain efficiency and responsive ness to demands.</w:t>
      </w:r>
    </w:p>
    <w:p w14:paraId="65771F3D" w14:textId="56F35A9A" w:rsidR="0093364E" w:rsidRPr="005845FA" w:rsidRDefault="0093364E" w:rsidP="0093364E">
      <w:pPr>
        <w:pStyle w:val="BodyText"/>
        <w:pBdr>
          <w:bottom w:val="single" w:sz="12" w:space="1" w:color="auto"/>
        </w:pBdr>
        <w:tabs>
          <w:tab w:val="left" w:pos="360"/>
          <w:tab w:val="left" w:pos="450"/>
        </w:tabs>
        <w:ind w:left="360" w:hanging="360"/>
        <w:rPr>
          <w:rFonts w:ascii="Times" w:hAnsi="Times"/>
          <w:b/>
          <w:color w:val="002060"/>
          <w:sz w:val="32"/>
          <w:szCs w:val="32"/>
        </w:rPr>
      </w:pPr>
      <w:r>
        <w:rPr>
          <w:rFonts w:ascii="Times" w:hAnsi="Times"/>
          <w:b/>
          <w:color w:val="002060"/>
          <w:sz w:val="32"/>
          <w:szCs w:val="32"/>
          <w:lang w:val="en-US"/>
        </w:rPr>
        <w:t>EDUCATION</w:t>
      </w:r>
      <w:r w:rsidRPr="005845FA">
        <w:rPr>
          <w:rFonts w:ascii="Times" w:hAnsi="Times"/>
          <w:b/>
          <w:color w:val="002060"/>
          <w:sz w:val="32"/>
          <w:szCs w:val="32"/>
        </w:rPr>
        <w:t>:</w:t>
      </w:r>
    </w:p>
    <w:p w14:paraId="5B415FA7" w14:textId="08273A02" w:rsidR="00EB707C" w:rsidRDefault="00783A54" w:rsidP="000A1379">
      <w:pPr>
        <w:pStyle w:val="MediumGrid1-Accent21"/>
        <w:ind w:left="0"/>
        <w:jc w:val="both"/>
        <w:rPr>
          <w:rFonts w:eastAsia="Cambria"/>
        </w:rPr>
      </w:pPr>
      <w:r w:rsidRPr="00D645F7">
        <w:rPr>
          <w:rFonts w:eastAsia="Cambria"/>
        </w:rPr>
        <w:t xml:space="preserve">Bachelor in Business </w:t>
      </w:r>
      <w:r w:rsidR="00485DC2" w:rsidRPr="00D645F7">
        <w:rPr>
          <w:rFonts w:eastAsia="Cambria"/>
        </w:rPr>
        <w:t xml:space="preserve">Studies, Tribhuvan University, Kathmandu, Nepal </w:t>
      </w:r>
      <w:r w:rsidR="00E965F6" w:rsidRPr="00D645F7">
        <w:rPr>
          <w:rFonts w:eastAsia="Cambria"/>
        </w:rPr>
        <w:t>2011</w:t>
      </w:r>
    </w:p>
    <w:p w14:paraId="63E91114" w14:textId="77777777" w:rsidR="000A1379" w:rsidRDefault="000A1379" w:rsidP="000A1379">
      <w:pPr>
        <w:pStyle w:val="MediumGrid1-Accent21"/>
        <w:ind w:left="0"/>
        <w:jc w:val="both"/>
        <w:rPr>
          <w:rFonts w:ascii="Times" w:hAnsi="Times"/>
          <w:b/>
          <w:color w:val="002060"/>
          <w:sz w:val="28"/>
          <w:szCs w:val="28"/>
        </w:rPr>
      </w:pPr>
    </w:p>
    <w:p w14:paraId="5D63F3D6" w14:textId="5AAB6169" w:rsidR="0093364E" w:rsidRPr="005845FA" w:rsidRDefault="0093364E" w:rsidP="0093364E">
      <w:pPr>
        <w:pStyle w:val="BodyText"/>
        <w:pBdr>
          <w:bottom w:val="single" w:sz="12" w:space="1" w:color="auto"/>
        </w:pBdr>
        <w:tabs>
          <w:tab w:val="left" w:pos="360"/>
          <w:tab w:val="left" w:pos="450"/>
        </w:tabs>
        <w:ind w:left="360" w:hanging="360"/>
        <w:rPr>
          <w:rFonts w:ascii="Times" w:hAnsi="Times"/>
          <w:b/>
          <w:color w:val="002060"/>
          <w:sz w:val="32"/>
          <w:szCs w:val="32"/>
        </w:rPr>
      </w:pPr>
      <w:r w:rsidRPr="00EB707C">
        <w:rPr>
          <w:rFonts w:ascii="Times" w:hAnsi="Times"/>
          <w:b/>
          <w:color w:val="002060"/>
          <w:sz w:val="32"/>
          <w:szCs w:val="32"/>
        </w:rPr>
        <w:t>CERTIFICATIONS</w:t>
      </w:r>
      <w:r w:rsidRPr="005845FA">
        <w:rPr>
          <w:rFonts w:ascii="Times" w:hAnsi="Times"/>
          <w:b/>
          <w:color w:val="002060"/>
          <w:sz w:val="32"/>
          <w:szCs w:val="32"/>
        </w:rPr>
        <w:t>:</w:t>
      </w:r>
    </w:p>
    <w:p w14:paraId="709D3750" w14:textId="2B9BAE32" w:rsidR="00EB707C" w:rsidRPr="00D645F7" w:rsidRDefault="00490961" w:rsidP="00451DAF">
      <w:pPr>
        <w:pStyle w:val="MediumGrid1-Accent21"/>
        <w:numPr>
          <w:ilvl w:val="0"/>
          <w:numId w:val="3"/>
        </w:numPr>
        <w:tabs>
          <w:tab w:val="left" w:pos="6480"/>
        </w:tabs>
        <w:ind w:left="360"/>
      </w:pPr>
      <w:r>
        <w:t xml:space="preserve">Modern </w:t>
      </w:r>
      <w:r w:rsidR="008C7058">
        <w:t>React Redux Mastery</w:t>
      </w:r>
      <w:r>
        <w:tab/>
      </w:r>
      <w:r w:rsidR="00451DAF">
        <w:t>Aug</w:t>
      </w:r>
      <w:r w:rsidRPr="00D645F7">
        <w:t xml:space="preserve"> 20</w:t>
      </w:r>
      <w:r>
        <w:t>20</w:t>
      </w:r>
      <w:r w:rsidR="00EB707C" w:rsidRPr="00D645F7">
        <w:tab/>
      </w:r>
      <w:r w:rsidR="00EB707C" w:rsidRPr="00D645F7">
        <w:tab/>
      </w:r>
      <w:r w:rsidR="00EB707C" w:rsidRPr="00D645F7">
        <w:tab/>
      </w:r>
      <w:r w:rsidR="00EB707C" w:rsidRPr="00D645F7">
        <w:br/>
      </w:r>
      <w:r w:rsidR="008C7058">
        <w:t xml:space="preserve">Udemy </w:t>
      </w:r>
      <w:r w:rsidR="008C7058">
        <w:tab/>
      </w:r>
    </w:p>
    <w:p w14:paraId="09375CE5" w14:textId="3973507D" w:rsidR="00490961" w:rsidRDefault="00490961" w:rsidP="00451DAF">
      <w:pPr>
        <w:pStyle w:val="MediumGrid1-Accent21"/>
        <w:numPr>
          <w:ilvl w:val="0"/>
          <w:numId w:val="3"/>
        </w:numPr>
        <w:tabs>
          <w:tab w:val="left" w:pos="6480"/>
        </w:tabs>
        <w:ind w:left="360"/>
      </w:pPr>
      <w:r>
        <w:t>Complete Web Application Bootcamp</w:t>
      </w:r>
      <w:r>
        <w:tab/>
      </w:r>
      <w:r w:rsidR="00BB4054">
        <w:t>May</w:t>
      </w:r>
      <w:r>
        <w:t xml:space="preserve"> 2019</w:t>
      </w:r>
    </w:p>
    <w:p w14:paraId="2A1E0FFE" w14:textId="45A9EB09" w:rsidR="00EB707C" w:rsidRPr="00D645F7" w:rsidRDefault="00490961" w:rsidP="00490961">
      <w:pPr>
        <w:pStyle w:val="MediumGrid1-Accent21"/>
        <w:tabs>
          <w:tab w:val="left" w:pos="6480"/>
        </w:tabs>
        <w:ind w:left="360"/>
      </w:pPr>
      <w:r>
        <w:t xml:space="preserve">Udemy </w:t>
      </w:r>
      <w:r>
        <w:tab/>
      </w:r>
    </w:p>
    <w:p w14:paraId="4F812EA9" w14:textId="184533DB" w:rsidR="002C3F6C" w:rsidRDefault="00490961" w:rsidP="00451DAF">
      <w:pPr>
        <w:pStyle w:val="MediumGrid1-Accent21"/>
        <w:numPr>
          <w:ilvl w:val="0"/>
          <w:numId w:val="3"/>
        </w:numPr>
        <w:tabs>
          <w:tab w:val="left" w:pos="6480"/>
        </w:tabs>
        <w:ind w:left="360"/>
      </w:pPr>
      <w:r>
        <w:t>Master JavaScript</w:t>
      </w:r>
      <w:r w:rsidR="00EB707C" w:rsidRPr="00D645F7">
        <w:tab/>
      </w:r>
      <w:r w:rsidR="00375DBC">
        <w:t>Feb</w:t>
      </w:r>
      <w:r w:rsidR="00EB707C" w:rsidRPr="00D645F7">
        <w:t xml:space="preserve"> </w:t>
      </w:r>
      <w:r>
        <w:t>2016</w:t>
      </w:r>
    </w:p>
    <w:p w14:paraId="793678F4" w14:textId="5CF2BEC9" w:rsidR="00490961" w:rsidRDefault="00490961" w:rsidP="00490961">
      <w:pPr>
        <w:pStyle w:val="MediumGrid1-Accent21"/>
        <w:tabs>
          <w:tab w:val="left" w:pos="6480"/>
        </w:tabs>
        <w:ind w:left="360"/>
      </w:pPr>
      <w:r>
        <w:t>Clever Programmer.com</w:t>
      </w:r>
    </w:p>
    <w:p w14:paraId="4E3A86CD" w14:textId="5ADAC442" w:rsidR="00490961" w:rsidRDefault="00490961" w:rsidP="00451DAF">
      <w:pPr>
        <w:pStyle w:val="MediumGrid1-Accent21"/>
        <w:numPr>
          <w:ilvl w:val="0"/>
          <w:numId w:val="3"/>
        </w:numPr>
        <w:tabs>
          <w:tab w:val="left" w:pos="6480"/>
        </w:tabs>
        <w:ind w:left="360"/>
      </w:pPr>
      <w:r>
        <w:t>Web Design &amp; Develop</w:t>
      </w:r>
      <w:r w:rsidRPr="00D645F7">
        <w:tab/>
      </w:r>
      <w:r w:rsidR="00375DBC">
        <w:t>Jan</w:t>
      </w:r>
      <w:r w:rsidRPr="00D645F7">
        <w:t xml:space="preserve"> </w:t>
      </w:r>
      <w:r>
        <w:t>2015</w:t>
      </w:r>
    </w:p>
    <w:p w14:paraId="70EA3A99" w14:textId="4B7CAD9E" w:rsidR="00490961" w:rsidRPr="00D645F7" w:rsidRDefault="00490961" w:rsidP="00490961">
      <w:pPr>
        <w:pStyle w:val="MediumGrid1-Accent21"/>
        <w:tabs>
          <w:tab w:val="left" w:pos="6480"/>
        </w:tabs>
        <w:ind w:left="360"/>
      </w:pPr>
      <w:r>
        <w:t>IT Training Nepal</w:t>
      </w:r>
    </w:p>
    <w:sectPr w:rsidR="00490961" w:rsidRPr="00D645F7" w:rsidSect="00440AB6">
      <w:pgSz w:w="12240" w:h="15840"/>
      <w:pgMar w:top="1440" w:right="1260" w:bottom="144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4CA35A5C"/>
    <w:multiLevelType w:val="hybridMultilevel"/>
    <w:tmpl w:val="AE58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972197"/>
    <w:multiLevelType w:val="hybridMultilevel"/>
    <w:tmpl w:val="9C46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41656"/>
    <w:multiLevelType w:val="hybridMultilevel"/>
    <w:tmpl w:val="46FE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nl-NL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en-GB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50"/>
    <w:rsid w:val="00014E10"/>
    <w:rsid w:val="000352DB"/>
    <w:rsid w:val="00051618"/>
    <w:rsid w:val="00081F71"/>
    <w:rsid w:val="000A1379"/>
    <w:rsid w:val="000A4C56"/>
    <w:rsid w:val="000B5382"/>
    <w:rsid w:val="000B7F66"/>
    <w:rsid w:val="00104EBB"/>
    <w:rsid w:val="001112C8"/>
    <w:rsid w:val="00112587"/>
    <w:rsid w:val="0013148F"/>
    <w:rsid w:val="00132C79"/>
    <w:rsid w:val="00163EFD"/>
    <w:rsid w:val="00165639"/>
    <w:rsid w:val="001A005D"/>
    <w:rsid w:val="001B4586"/>
    <w:rsid w:val="001C37AC"/>
    <w:rsid w:val="001D2863"/>
    <w:rsid w:val="00206647"/>
    <w:rsid w:val="00223FAE"/>
    <w:rsid w:val="002306E3"/>
    <w:rsid w:val="00244FC9"/>
    <w:rsid w:val="00271036"/>
    <w:rsid w:val="0028082F"/>
    <w:rsid w:val="002855EB"/>
    <w:rsid w:val="002C3F6C"/>
    <w:rsid w:val="002C4ADC"/>
    <w:rsid w:val="002E05DC"/>
    <w:rsid w:val="002E4700"/>
    <w:rsid w:val="002F4CD9"/>
    <w:rsid w:val="00316ECA"/>
    <w:rsid w:val="00375DBC"/>
    <w:rsid w:val="00384D40"/>
    <w:rsid w:val="00390E0B"/>
    <w:rsid w:val="003B4372"/>
    <w:rsid w:val="003D48AE"/>
    <w:rsid w:val="003D7A60"/>
    <w:rsid w:val="003E0442"/>
    <w:rsid w:val="003E7ED5"/>
    <w:rsid w:val="003F4DDD"/>
    <w:rsid w:val="00440AB6"/>
    <w:rsid w:val="00441411"/>
    <w:rsid w:val="0044190F"/>
    <w:rsid w:val="00451DAF"/>
    <w:rsid w:val="00485DC2"/>
    <w:rsid w:val="00490961"/>
    <w:rsid w:val="004918CF"/>
    <w:rsid w:val="00496FFF"/>
    <w:rsid w:val="004A32E6"/>
    <w:rsid w:val="004A330C"/>
    <w:rsid w:val="004A35F8"/>
    <w:rsid w:val="004B669D"/>
    <w:rsid w:val="004D0D3D"/>
    <w:rsid w:val="004F2872"/>
    <w:rsid w:val="004F671B"/>
    <w:rsid w:val="005162AB"/>
    <w:rsid w:val="005373BC"/>
    <w:rsid w:val="00544E27"/>
    <w:rsid w:val="005602D2"/>
    <w:rsid w:val="0057168D"/>
    <w:rsid w:val="005845FA"/>
    <w:rsid w:val="005919F9"/>
    <w:rsid w:val="005923B7"/>
    <w:rsid w:val="005A7DFD"/>
    <w:rsid w:val="005B37EB"/>
    <w:rsid w:val="005C548B"/>
    <w:rsid w:val="005D2BDA"/>
    <w:rsid w:val="005E07E4"/>
    <w:rsid w:val="005E1FEE"/>
    <w:rsid w:val="005E4478"/>
    <w:rsid w:val="005F5321"/>
    <w:rsid w:val="005F5BAA"/>
    <w:rsid w:val="005F64AA"/>
    <w:rsid w:val="005F6BE5"/>
    <w:rsid w:val="00625650"/>
    <w:rsid w:val="00651398"/>
    <w:rsid w:val="006723A8"/>
    <w:rsid w:val="00694E19"/>
    <w:rsid w:val="006A21E2"/>
    <w:rsid w:val="006A7A91"/>
    <w:rsid w:val="006D02A2"/>
    <w:rsid w:val="006E6E3C"/>
    <w:rsid w:val="007018ED"/>
    <w:rsid w:val="00703022"/>
    <w:rsid w:val="007101C1"/>
    <w:rsid w:val="007375E5"/>
    <w:rsid w:val="0075341A"/>
    <w:rsid w:val="00753550"/>
    <w:rsid w:val="007638E1"/>
    <w:rsid w:val="007835F6"/>
    <w:rsid w:val="00783A54"/>
    <w:rsid w:val="00785D59"/>
    <w:rsid w:val="0079743C"/>
    <w:rsid w:val="007A2354"/>
    <w:rsid w:val="007C0C54"/>
    <w:rsid w:val="007C7783"/>
    <w:rsid w:val="007D316A"/>
    <w:rsid w:val="007D54E6"/>
    <w:rsid w:val="007E1F72"/>
    <w:rsid w:val="007E2B1B"/>
    <w:rsid w:val="007F5C43"/>
    <w:rsid w:val="00824F83"/>
    <w:rsid w:val="00832390"/>
    <w:rsid w:val="0086302E"/>
    <w:rsid w:val="00893A8E"/>
    <w:rsid w:val="00894487"/>
    <w:rsid w:val="008A23E4"/>
    <w:rsid w:val="008A504E"/>
    <w:rsid w:val="008C1DB1"/>
    <w:rsid w:val="008C7058"/>
    <w:rsid w:val="008C7833"/>
    <w:rsid w:val="008E0403"/>
    <w:rsid w:val="009153D9"/>
    <w:rsid w:val="00926B2E"/>
    <w:rsid w:val="0093364E"/>
    <w:rsid w:val="00945698"/>
    <w:rsid w:val="009600CF"/>
    <w:rsid w:val="00966620"/>
    <w:rsid w:val="00967485"/>
    <w:rsid w:val="0097482C"/>
    <w:rsid w:val="00991D28"/>
    <w:rsid w:val="009926E9"/>
    <w:rsid w:val="00997B50"/>
    <w:rsid w:val="009A433F"/>
    <w:rsid w:val="009D3B7D"/>
    <w:rsid w:val="009D3BFA"/>
    <w:rsid w:val="00A000A7"/>
    <w:rsid w:val="00A019BD"/>
    <w:rsid w:val="00A02A60"/>
    <w:rsid w:val="00A03A9E"/>
    <w:rsid w:val="00A07460"/>
    <w:rsid w:val="00A07825"/>
    <w:rsid w:val="00A119B7"/>
    <w:rsid w:val="00A52F14"/>
    <w:rsid w:val="00A8306E"/>
    <w:rsid w:val="00A97098"/>
    <w:rsid w:val="00AC2BD9"/>
    <w:rsid w:val="00AD6838"/>
    <w:rsid w:val="00AE1867"/>
    <w:rsid w:val="00AF4B23"/>
    <w:rsid w:val="00B17D70"/>
    <w:rsid w:val="00B2005D"/>
    <w:rsid w:val="00B213E1"/>
    <w:rsid w:val="00B36FF8"/>
    <w:rsid w:val="00B43C5D"/>
    <w:rsid w:val="00B65F05"/>
    <w:rsid w:val="00B863DE"/>
    <w:rsid w:val="00B97BA3"/>
    <w:rsid w:val="00BA2D25"/>
    <w:rsid w:val="00BB4054"/>
    <w:rsid w:val="00BB4284"/>
    <w:rsid w:val="00BC2779"/>
    <w:rsid w:val="00BD7F15"/>
    <w:rsid w:val="00BE0381"/>
    <w:rsid w:val="00C32577"/>
    <w:rsid w:val="00C32FA5"/>
    <w:rsid w:val="00C35418"/>
    <w:rsid w:val="00C35855"/>
    <w:rsid w:val="00C35A9F"/>
    <w:rsid w:val="00C51839"/>
    <w:rsid w:val="00C73810"/>
    <w:rsid w:val="00C739E1"/>
    <w:rsid w:val="00C76408"/>
    <w:rsid w:val="00C830CC"/>
    <w:rsid w:val="00C94364"/>
    <w:rsid w:val="00C96413"/>
    <w:rsid w:val="00CA0F39"/>
    <w:rsid w:val="00CF17DA"/>
    <w:rsid w:val="00D117E9"/>
    <w:rsid w:val="00D169CB"/>
    <w:rsid w:val="00D2018B"/>
    <w:rsid w:val="00D212AF"/>
    <w:rsid w:val="00D2354A"/>
    <w:rsid w:val="00D416CD"/>
    <w:rsid w:val="00D520CA"/>
    <w:rsid w:val="00D52A1F"/>
    <w:rsid w:val="00D645F7"/>
    <w:rsid w:val="00D76A82"/>
    <w:rsid w:val="00D97665"/>
    <w:rsid w:val="00DA12CF"/>
    <w:rsid w:val="00DA2E2F"/>
    <w:rsid w:val="00DB0DEC"/>
    <w:rsid w:val="00DB6CA8"/>
    <w:rsid w:val="00DD2965"/>
    <w:rsid w:val="00DE4036"/>
    <w:rsid w:val="00E10145"/>
    <w:rsid w:val="00E13276"/>
    <w:rsid w:val="00E14296"/>
    <w:rsid w:val="00E1668C"/>
    <w:rsid w:val="00E2058B"/>
    <w:rsid w:val="00E26BF4"/>
    <w:rsid w:val="00E328FB"/>
    <w:rsid w:val="00E37FEB"/>
    <w:rsid w:val="00E42004"/>
    <w:rsid w:val="00E55446"/>
    <w:rsid w:val="00E965F6"/>
    <w:rsid w:val="00E967D4"/>
    <w:rsid w:val="00EA1D1F"/>
    <w:rsid w:val="00EB3867"/>
    <w:rsid w:val="00EB707C"/>
    <w:rsid w:val="00EC53B6"/>
    <w:rsid w:val="00EE4A5A"/>
    <w:rsid w:val="00EE66BC"/>
    <w:rsid w:val="00F0601A"/>
    <w:rsid w:val="00F202C5"/>
    <w:rsid w:val="00F20E36"/>
    <w:rsid w:val="00F22915"/>
    <w:rsid w:val="00F30DCE"/>
    <w:rsid w:val="00F37FA7"/>
    <w:rsid w:val="00F7079F"/>
    <w:rsid w:val="00F965B0"/>
    <w:rsid w:val="00FB6251"/>
    <w:rsid w:val="00FD1500"/>
    <w:rsid w:val="00FD674E"/>
    <w:rsid w:val="00FE3A21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2030"/>
  <w15:chartTrackingRefBased/>
  <w15:docId w15:val="{327A610F-68BE-4ECF-B1AF-4BDDB107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0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7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25650"/>
    <w:rPr>
      <w:lang w:val="x-none" w:eastAsia="x-none"/>
    </w:rPr>
  </w:style>
  <w:style w:type="character" w:customStyle="1" w:styleId="BodyTextChar">
    <w:name w:val="Body Text Char"/>
    <w:link w:val="BodyText"/>
    <w:rsid w:val="0062565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B17D70"/>
    <w:pPr>
      <w:spacing w:before="280" w:after="280"/>
    </w:pPr>
    <w:rPr>
      <w:lang w:eastAsia="ar-SA"/>
    </w:rPr>
  </w:style>
  <w:style w:type="paragraph" w:customStyle="1" w:styleId="MediumGrid1-Accent21">
    <w:name w:val="Medium Grid 1 - Accent 21"/>
    <w:basedOn w:val="Normal"/>
    <w:qFormat/>
    <w:rsid w:val="00FD674E"/>
    <w:pPr>
      <w:ind w:left="720"/>
      <w:contextualSpacing/>
    </w:pPr>
  </w:style>
  <w:style w:type="paragraph" w:customStyle="1" w:styleId="COMPANYANDDATES">
    <w:name w:val="COMPANY AND DATES"/>
    <w:rsid w:val="00E26BF4"/>
    <w:pPr>
      <w:tabs>
        <w:tab w:val="right" w:pos="8640"/>
      </w:tabs>
    </w:pPr>
    <w:rPr>
      <w:rFonts w:ascii="Times New Roman" w:eastAsia="Times New Roman" w:hAnsi="Times New Roman"/>
      <w:b/>
      <w:noProof/>
      <w:sz w:val="22"/>
    </w:rPr>
  </w:style>
  <w:style w:type="character" w:styleId="Hyperlink">
    <w:name w:val="Hyperlink"/>
    <w:unhideWhenUsed/>
    <w:rsid w:val="00C96413"/>
    <w:rPr>
      <w:color w:val="0000FF"/>
      <w:u w:val="single"/>
    </w:rPr>
  </w:style>
  <w:style w:type="paragraph" w:customStyle="1" w:styleId="Body">
    <w:name w:val="Body"/>
    <w:rsid w:val="00F20E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nl-NL"/>
    </w:rPr>
  </w:style>
  <w:style w:type="character" w:customStyle="1" w:styleId="apple-style-span">
    <w:name w:val="apple-style-span"/>
    <w:basedOn w:val="DefaultParagraphFont"/>
    <w:rsid w:val="00C32FA5"/>
  </w:style>
  <w:style w:type="paragraph" w:customStyle="1" w:styleId="Normal1">
    <w:name w:val="Normal1"/>
    <w:rsid w:val="00C32FA5"/>
    <w:rPr>
      <w:rFonts w:ascii="Times New Roman" w:eastAsia="Times New Roman" w:hAnsi="Times New Roman"/>
      <w:color w:val="000000"/>
      <w:sz w:val="24"/>
    </w:rPr>
  </w:style>
  <w:style w:type="character" w:customStyle="1" w:styleId="normalchar">
    <w:name w:val="normal__char"/>
    <w:basedOn w:val="DefaultParagraphFont"/>
    <w:rsid w:val="00EB3867"/>
  </w:style>
  <w:style w:type="character" w:customStyle="1" w:styleId="apple-converted-space">
    <w:name w:val="apple-converted-space"/>
    <w:basedOn w:val="DefaultParagraphFont"/>
    <w:rsid w:val="00EB3867"/>
  </w:style>
  <w:style w:type="character" w:customStyle="1" w:styleId="highlight">
    <w:name w:val="highlight"/>
    <w:basedOn w:val="DefaultParagraphFont"/>
    <w:rsid w:val="00EB3867"/>
  </w:style>
  <w:style w:type="character" w:customStyle="1" w:styleId="list0020paragraphchar">
    <w:name w:val="list_0020paragraph__char"/>
    <w:basedOn w:val="DefaultParagraphFont"/>
    <w:rsid w:val="00EB3867"/>
  </w:style>
  <w:style w:type="character" w:customStyle="1" w:styleId="normal00200028web0029char">
    <w:name w:val="normal_0020_0028web_0029__char"/>
    <w:basedOn w:val="DefaultParagraphFont"/>
    <w:rsid w:val="00EB3867"/>
  </w:style>
  <w:style w:type="character" w:styleId="Strong">
    <w:name w:val="Strong"/>
    <w:uiPriority w:val="22"/>
    <w:qFormat/>
    <w:rsid w:val="0079743C"/>
    <w:rPr>
      <w:b/>
      <w:bCs/>
    </w:rPr>
  </w:style>
  <w:style w:type="character" w:customStyle="1" w:styleId="hl">
    <w:name w:val="hl"/>
    <w:rsid w:val="009926E9"/>
  </w:style>
  <w:style w:type="paragraph" w:customStyle="1" w:styleId="s2">
    <w:name w:val="s2"/>
    <w:basedOn w:val="Normal"/>
    <w:rsid w:val="003F4DDD"/>
    <w:pPr>
      <w:spacing w:before="100" w:beforeAutospacing="1" w:after="100" w:afterAutospacing="1"/>
    </w:pPr>
  </w:style>
  <w:style w:type="character" w:customStyle="1" w:styleId="s3">
    <w:name w:val="s3"/>
    <w:rsid w:val="003F4DDD"/>
  </w:style>
  <w:style w:type="character" w:customStyle="1" w:styleId="s4">
    <w:name w:val="s4"/>
    <w:rsid w:val="003F4DDD"/>
  </w:style>
  <w:style w:type="paragraph" w:styleId="ListParagraph">
    <w:name w:val="List Paragraph"/>
    <w:basedOn w:val="Normal"/>
    <w:uiPriority w:val="34"/>
    <w:qFormat/>
    <w:rsid w:val="007D316A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4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ssit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9FC88A-0693-486C-9299-129B6BAE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Sadiksha Dhakal</dc:creator>
  <cp:keywords/>
  <dc:description/>
  <cp:lastModifiedBy>Microsoft Office User</cp:lastModifiedBy>
  <cp:revision>32</cp:revision>
  <dcterms:created xsi:type="dcterms:W3CDTF">2021-07-02T04:07:00Z</dcterms:created>
  <dcterms:modified xsi:type="dcterms:W3CDTF">2021-07-02T17:51:00Z</dcterms:modified>
  <cp:category/>
</cp:coreProperties>
</file>